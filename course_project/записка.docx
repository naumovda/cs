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6BD" w:rsidRDefault="00C466BD" w:rsidP="00C466BD">
      <w:pPr>
        <w:pStyle w:val="12"/>
      </w:pPr>
      <w:r>
        <w:t>Содержание</w:t>
      </w:r>
    </w:p>
    <w:p w:rsidR="00B946EA" w:rsidRDefault="00C466BD">
      <w:pPr>
        <w:pStyle w:val="13"/>
        <w:tabs>
          <w:tab w:val="right" w:leader="dot" w:pos="9628"/>
        </w:tabs>
        <w:rPr>
          <w:rFonts w:asciiTheme="minorHAnsi" w:eastAsiaTheme="minorEastAsia" w:hAnsiTheme="minorHAnsi" w:cstheme="minorBidi"/>
          <w:b w:val="0"/>
          <w:bCs w:val="0"/>
          <w:caps w:val="0"/>
          <w:noProof/>
          <w:sz w:val="22"/>
          <w:szCs w:val="22"/>
          <w:lang w:eastAsia="ru-RU"/>
        </w:rPr>
      </w:pPr>
      <w:r>
        <w:rPr>
          <w:lang w:eastAsia="zh-CN" w:bidi="hi-IN"/>
        </w:rPr>
        <w:fldChar w:fldCharType="begin"/>
      </w:r>
      <w:r>
        <w:rPr>
          <w:lang w:eastAsia="zh-CN" w:bidi="hi-IN"/>
        </w:rPr>
        <w:instrText xml:space="preserve"> TOC \o "2-3" \h \z \t "Заголовок 1;1;Заголовок 1 без номеры;1" </w:instrText>
      </w:r>
      <w:r>
        <w:rPr>
          <w:lang w:eastAsia="zh-CN" w:bidi="hi-IN"/>
        </w:rPr>
        <w:fldChar w:fldCharType="separate"/>
      </w:r>
      <w:hyperlink w:anchor="_Toc9702988" w:history="1">
        <w:r w:rsidR="00B946EA" w:rsidRPr="00BC07AA">
          <w:rPr>
            <w:rStyle w:val="a6"/>
            <w:noProof/>
            <w:lang w:bidi="hi-IN"/>
          </w:rPr>
          <w:t>Введение</w:t>
        </w:r>
        <w:r w:rsidR="00B946EA">
          <w:rPr>
            <w:noProof/>
            <w:webHidden/>
          </w:rPr>
          <w:tab/>
        </w:r>
        <w:r w:rsidR="00B946EA">
          <w:rPr>
            <w:noProof/>
            <w:webHidden/>
          </w:rPr>
          <w:fldChar w:fldCharType="begin"/>
        </w:r>
        <w:r w:rsidR="00B946EA">
          <w:rPr>
            <w:noProof/>
            <w:webHidden/>
          </w:rPr>
          <w:instrText xml:space="preserve"> PAGEREF _Toc9702988 \h </w:instrText>
        </w:r>
        <w:r w:rsidR="00B946EA">
          <w:rPr>
            <w:noProof/>
            <w:webHidden/>
          </w:rPr>
        </w:r>
        <w:r w:rsidR="00B946EA">
          <w:rPr>
            <w:noProof/>
            <w:webHidden/>
          </w:rPr>
          <w:fldChar w:fldCharType="separate"/>
        </w:r>
        <w:r w:rsidR="00B946EA">
          <w:rPr>
            <w:noProof/>
            <w:webHidden/>
          </w:rPr>
          <w:t>4</w:t>
        </w:r>
        <w:r w:rsidR="00B946EA">
          <w:rPr>
            <w:noProof/>
            <w:webHidden/>
          </w:rPr>
          <w:fldChar w:fldCharType="end"/>
        </w:r>
      </w:hyperlink>
    </w:p>
    <w:p w:rsidR="00B946EA" w:rsidRDefault="00132425">
      <w:pPr>
        <w:pStyle w:val="13"/>
        <w:tabs>
          <w:tab w:val="left" w:pos="1120"/>
          <w:tab w:val="right" w:leader="dot" w:pos="9628"/>
        </w:tabs>
        <w:rPr>
          <w:rFonts w:asciiTheme="minorHAnsi" w:eastAsiaTheme="minorEastAsia" w:hAnsiTheme="minorHAnsi" w:cstheme="minorBidi"/>
          <w:b w:val="0"/>
          <w:bCs w:val="0"/>
          <w:caps w:val="0"/>
          <w:noProof/>
          <w:sz w:val="22"/>
          <w:szCs w:val="22"/>
          <w:lang w:eastAsia="ru-RU"/>
        </w:rPr>
      </w:pPr>
      <w:hyperlink w:anchor="_Toc9702989" w:history="1">
        <w:r w:rsidR="00B946EA" w:rsidRPr="00BC07AA">
          <w:rPr>
            <w:rStyle w:val="a6"/>
            <w:noProof/>
            <w:lang w:bidi="hi-IN"/>
          </w:rPr>
          <w:t>1</w:t>
        </w:r>
        <w:r w:rsidR="00B946EA">
          <w:rPr>
            <w:rFonts w:asciiTheme="minorHAnsi" w:eastAsiaTheme="minorEastAsia" w:hAnsiTheme="minorHAnsi" w:cstheme="minorBidi"/>
            <w:b w:val="0"/>
            <w:bCs w:val="0"/>
            <w:caps w:val="0"/>
            <w:noProof/>
            <w:sz w:val="22"/>
            <w:szCs w:val="22"/>
            <w:lang w:eastAsia="ru-RU"/>
          </w:rPr>
          <w:tab/>
        </w:r>
        <w:r w:rsidR="00B946EA" w:rsidRPr="00BC07AA">
          <w:rPr>
            <w:rStyle w:val="a6"/>
            <w:noProof/>
            <w:lang w:bidi="hi-IN"/>
          </w:rPr>
          <w:t>Постановка и анализ задачи</w:t>
        </w:r>
        <w:r w:rsidR="00B946EA">
          <w:rPr>
            <w:noProof/>
            <w:webHidden/>
          </w:rPr>
          <w:tab/>
        </w:r>
        <w:r w:rsidR="00B946EA">
          <w:rPr>
            <w:noProof/>
            <w:webHidden/>
          </w:rPr>
          <w:fldChar w:fldCharType="begin"/>
        </w:r>
        <w:r w:rsidR="00B946EA">
          <w:rPr>
            <w:noProof/>
            <w:webHidden/>
          </w:rPr>
          <w:instrText xml:space="preserve"> PAGEREF _Toc9702989 \h </w:instrText>
        </w:r>
        <w:r w:rsidR="00B946EA">
          <w:rPr>
            <w:noProof/>
            <w:webHidden/>
          </w:rPr>
        </w:r>
        <w:r w:rsidR="00B946EA">
          <w:rPr>
            <w:noProof/>
            <w:webHidden/>
          </w:rPr>
          <w:fldChar w:fldCharType="separate"/>
        </w:r>
        <w:r w:rsidR="00B946EA">
          <w:rPr>
            <w:noProof/>
            <w:webHidden/>
          </w:rPr>
          <w:t>5</w:t>
        </w:r>
        <w:r w:rsidR="00B946EA">
          <w:rPr>
            <w:noProof/>
            <w:webHidden/>
          </w:rPr>
          <w:fldChar w:fldCharType="end"/>
        </w:r>
      </w:hyperlink>
    </w:p>
    <w:p w:rsidR="00B946EA" w:rsidRDefault="00132425">
      <w:pPr>
        <w:pStyle w:val="13"/>
        <w:tabs>
          <w:tab w:val="left" w:pos="1120"/>
          <w:tab w:val="right" w:leader="dot" w:pos="9628"/>
        </w:tabs>
        <w:rPr>
          <w:rFonts w:asciiTheme="minorHAnsi" w:eastAsiaTheme="minorEastAsia" w:hAnsiTheme="minorHAnsi" w:cstheme="minorBidi"/>
          <w:b w:val="0"/>
          <w:bCs w:val="0"/>
          <w:caps w:val="0"/>
          <w:noProof/>
          <w:sz w:val="22"/>
          <w:szCs w:val="22"/>
          <w:lang w:eastAsia="ru-RU"/>
        </w:rPr>
      </w:pPr>
      <w:hyperlink w:anchor="_Toc9702990" w:history="1">
        <w:r w:rsidR="00B946EA" w:rsidRPr="00BC07AA">
          <w:rPr>
            <w:rStyle w:val="a6"/>
            <w:noProof/>
            <w:lang w:bidi="hi-IN"/>
          </w:rPr>
          <w:t>2</w:t>
        </w:r>
        <w:r w:rsidR="00B946EA">
          <w:rPr>
            <w:rFonts w:asciiTheme="minorHAnsi" w:eastAsiaTheme="minorEastAsia" w:hAnsiTheme="minorHAnsi" w:cstheme="minorBidi"/>
            <w:b w:val="0"/>
            <w:bCs w:val="0"/>
            <w:caps w:val="0"/>
            <w:noProof/>
            <w:sz w:val="22"/>
            <w:szCs w:val="22"/>
            <w:lang w:eastAsia="ru-RU"/>
          </w:rPr>
          <w:tab/>
        </w:r>
        <w:r w:rsidR="00B946EA" w:rsidRPr="00BC07AA">
          <w:rPr>
            <w:rStyle w:val="a6"/>
            <w:noProof/>
            <w:lang w:bidi="hi-IN"/>
          </w:rPr>
          <w:t>Проектирование структуры данных</w:t>
        </w:r>
        <w:r w:rsidR="00B946EA">
          <w:rPr>
            <w:noProof/>
            <w:webHidden/>
          </w:rPr>
          <w:tab/>
        </w:r>
        <w:r w:rsidR="00B946EA">
          <w:rPr>
            <w:noProof/>
            <w:webHidden/>
          </w:rPr>
          <w:fldChar w:fldCharType="begin"/>
        </w:r>
        <w:r w:rsidR="00B946EA">
          <w:rPr>
            <w:noProof/>
            <w:webHidden/>
          </w:rPr>
          <w:instrText xml:space="preserve"> PAGEREF _Toc9702990 \h </w:instrText>
        </w:r>
        <w:r w:rsidR="00B946EA">
          <w:rPr>
            <w:noProof/>
            <w:webHidden/>
          </w:rPr>
        </w:r>
        <w:r w:rsidR="00B946EA">
          <w:rPr>
            <w:noProof/>
            <w:webHidden/>
          </w:rPr>
          <w:fldChar w:fldCharType="separate"/>
        </w:r>
        <w:r w:rsidR="00B946EA">
          <w:rPr>
            <w:noProof/>
            <w:webHidden/>
          </w:rPr>
          <w:t>7</w:t>
        </w:r>
        <w:r w:rsidR="00B946EA">
          <w:rPr>
            <w:noProof/>
            <w:webHidden/>
          </w:rPr>
          <w:fldChar w:fldCharType="end"/>
        </w:r>
      </w:hyperlink>
    </w:p>
    <w:p w:rsidR="00B946EA" w:rsidRDefault="00132425">
      <w:pPr>
        <w:pStyle w:val="13"/>
        <w:tabs>
          <w:tab w:val="left" w:pos="1120"/>
          <w:tab w:val="right" w:leader="dot" w:pos="9628"/>
        </w:tabs>
        <w:rPr>
          <w:rFonts w:asciiTheme="minorHAnsi" w:eastAsiaTheme="minorEastAsia" w:hAnsiTheme="minorHAnsi" w:cstheme="minorBidi"/>
          <w:b w:val="0"/>
          <w:bCs w:val="0"/>
          <w:caps w:val="0"/>
          <w:noProof/>
          <w:sz w:val="22"/>
          <w:szCs w:val="22"/>
          <w:lang w:eastAsia="ru-RU"/>
        </w:rPr>
      </w:pPr>
      <w:hyperlink w:anchor="_Toc9702991" w:history="1">
        <w:r w:rsidR="00B946EA" w:rsidRPr="00BC07AA">
          <w:rPr>
            <w:rStyle w:val="a6"/>
            <w:noProof/>
            <w:lang w:bidi="hi-IN"/>
          </w:rPr>
          <w:t>3</w:t>
        </w:r>
        <w:r w:rsidR="00B946EA">
          <w:rPr>
            <w:rFonts w:asciiTheme="minorHAnsi" w:eastAsiaTheme="minorEastAsia" w:hAnsiTheme="minorHAnsi" w:cstheme="minorBidi"/>
            <w:b w:val="0"/>
            <w:bCs w:val="0"/>
            <w:caps w:val="0"/>
            <w:noProof/>
            <w:sz w:val="22"/>
            <w:szCs w:val="22"/>
            <w:lang w:eastAsia="ru-RU"/>
          </w:rPr>
          <w:tab/>
        </w:r>
        <w:r w:rsidR="00B946EA" w:rsidRPr="00BC07AA">
          <w:rPr>
            <w:rStyle w:val="a6"/>
            <w:noProof/>
            <w:lang w:bidi="hi-IN"/>
          </w:rPr>
          <w:t>Проектирование модульной структуры программы</w:t>
        </w:r>
        <w:r w:rsidR="00B946EA">
          <w:rPr>
            <w:noProof/>
            <w:webHidden/>
          </w:rPr>
          <w:tab/>
        </w:r>
        <w:r w:rsidR="00B946EA">
          <w:rPr>
            <w:noProof/>
            <w:webHidden/>
          </w:rPr>
          <w:fldChar w:fldCharType="begin"/>
        </w:r>
        <w:r w:rsidR="00B946EA">
          <w:rPr>
            <w:noProof/>
            <w:webHidden/>
          </w:rPr>
          <w:instrText xml:space="preserve"> PAGEREF _Toc9702991 \h </w:instrText>
        </w:r>
        <w:r w:rsidR="00B946EA">
          <w:rPr>
            <w:noProof/>
            <w:webHidden/>
          </w:rPr>
        </w:r>
        <w:r w:rsidR="00B946EA">
          <w:rPr>
            <w:noProof/>
            <w:webHidden/>
          </w:rPr>
          <w:fldChar w:fldCharType="separate"/>
        </w:r>
        <w:r w:rsidR="00B946EA">
          <w:rPr>
            <w:noProof/>
            <w:webHidden/>
          </w:rPr>
          <w:t>10</w:t>
        </w:r>
        <w:r w:rsidR="00B946EA">
          <w:rPr>
            <w:noProof/>
            <w:webHidden/>
          </w:rPr>
          <w:fldChar w:fldCharType="end"/>
        </w:r>
      </w:hyperlink>
    </w:p>
    <w:p w:rsidR="00B946EA" w:rsidRDefault="00132425">
      <w:pPr>
        <w:pStyle w:val="13"/>
        <w:tabs>
          <w:tab w:val="left" w:pos="1120"/>
          <w:tab w:val="right" w:leader="dot" w:pos="9628"/>
        </w:tabs>
        <w:rPr>
          <w:rFonts w:asciiTheme="minorHAnsi" w:eastAsiaTheme="minorEastAsia" w:hAnsiTheme="minorHAnsi" w:cstheme="minorBidi"/>
          <w:b w:val="0"/>
          <w:bCs w:val="0"/>
          <w:caps w:val="0"/>
          <w:noProof/>
          <w:sz w:val="22"/>
          <w:szCs w:val="22"/>
          <w:lang w:eastAsia="ru-RU"/>
        </w:rPr>
      </w:pPr>
      <w:hyperlink w:anchor="_Toc9702992" w:history="1">
        <w:r w:rsidR="00B946EA" w:rsidRPr="00BC07AA">
          <w:rPr>
            <w:rStyle w:val="a6"/>
            <w:noProof/>
            <w:lang w:bidi="hi-IN"/>
          </w:rPr>
          <w:t>4</w:t>
        </w:r>
        <w:r w:rsidR="00B946EA">
          <w:rPr>
            <w:rFonts w:asciiTheme="minorHAnsi" w:eastAsiaTheme="minorEastAsia" w:hAnsiTheme="minorHAnsi" w:cstheme="minorBidi"/>
            <w:b w:val="0"/>
            <w:bCs w:val="0"/>
            <w:caps w:val="0"/>
            <w:noProof/>
            <w:sz w:val="22"/>
            <w:szCs w:val="22"/>
            <w:lang w:eastAsia="ru-RU"/>
          </w:rPr>
          <w:tab/>
        </w:r>
        <w:r w:rsidR="00B946EA" w:rsidRPr="00BC07AA">
          <w:rPr>
            <w:rStyle w:val="a6"/>
            <w:noProof/>
            <w:lang w:bidi="hi-IN"/>
          </w:rPr>
          <w:t>Проектирование алгоритмов</w:t>
        </w:r>
        <w:r w:rsidR="00B946EA">
          <w:rPr>
            <w:noProof/>
            <w:webHidden/>
          </w:rPr>
          <w:tab/>
        </w:r>
        <w:r w:rsidR="00B946EA">
          <w:rPr>
            <w:noProof/>
            <w:webHidden/>
          </w:rPr>
          <w:fldChar w:fldCharType="begin"/>
        </w:r>
        <w:r w:rsidR="00B946EA">
          <w:rPr>
            <w:noProof/>
            <w:webHidden/>
          </w:rPr>
          <w:instrText xml:space="preserve"> PAGEREF _Toc9702992 \h </w:instrText>
        </w:r>
        <w:r w:rsidR="00B946EA">
          <w:rPr>
            <w:noProof/>
            <w:webHidden/>
          </w:rPr>
        </w:r>
        <w:r w:rsidR="00B946EA">
          <w:rPr>
            <w:noProof/>
            <w:webHidden/>
          </w:rPr>
          <w:fldChar w:fldCharType="separate"/>
        </w:r>
        <w:r w:rsidR="00B946EA">
          <w:rPr>
            <w:noProof/>
            <w:webHidden/>
          </w:rPr>
          <w:t>11</w:t>
        </w:r>
        <w:r w:rsidR="00B946EA">
          <w:rPr>
            <w:noProof/>
            <w:webHidden/>
          </w:rPr>
          <w:fldChar w:fldCharType="end"/>
        </w:r>
      </w:hyperlink>
    </w:p>
    <w:p w:rsidR="00B946EA" w:rsidRDefault="00132425">
      <w:pPr>
        <w:pStyle w:val="13"/>
        <w:tabs>
          <w:tab w:val="left" w:pos="1120"/>
          <w:tab w:val="right" w:leader="dot" w:pos="9628"/>
        </w:tabs>
        <w:rPr>
          <w:rFonts w:asciiTheme="minorHAnsi" w:eastAsiaTheme="minorEastAsia" w:hAnsiTheme="minorHAnsi" w:cstheme="minorBidi"/>
          <w:b w:val="0"/>
          <w:bCs w:val="0"/>
          <w:caps w:val="0"/>
          <w:noProof/>
          <w:sz w:val="22"/>
          <w:szCs w:val="22"/>
          <w:lang w:eastAsia="ru-RU"/>
        </w:rPr>
      </w:pPr>
      <w:hyperlink w:anchor="_Toc9702993" w:history="1">
        <w:r w:rsidR="00B946EA" w:rsidRPr="00BC07AA">
          <w:rPr>
            <w:rStyle w:val="a6"/>
            <w:noProof/>
            <w:lang w:bidi="hi-IN"/>
          </w:rPr>
          <w:t>5</w:t>
        </w:r>
        <w:r w:rsidR="00B946EA">
          <w:rPr>
            <w:rFonts w:asciiTheme="minorHAnsi" w:eastAsiaTheme="minorEastAsia" w:hAnsiTheme="minorHAnsi" w:cstheme="minorBidi"/>
            <w:b w:val="0"/>
            <w:bCs w:val="0"/>
            <w:caps w:val="0"/>
            <w:noProof/>
            <w:sz w:val="22"/>
            <w:szCs w:val="22"/>
            <w:lang w:eastAsia="ru-RU"/>
          </w:rPr>
          <w:tab/>
        </w:r>
        <w:r w:rsidR="00B946EA" w:rsidRPr="00BC07AA">
          <w:rPr>
            <w:rStyle w:val="a6"/>
            <w:noProof/>
            <w:lang w:bidi="hi-IN"/>
          </w:rPr>
          <w:t>Разработка тестов</w:t>
        </w:r>
        <w:r w:rsidR="00B946EA">
          <w:rPr>
            <w:noProof/>
            <w:webHidden/>
          </w:rPr>
          <w:tab/>
        </w:r>
        <w:r w:rsidR="00B946EA">
          <w:rPr>
            <w:noProof/>
            <w:webHidden/>
          </w:rPr>
          <w:fldChar w:fldCharType="begin"/>
        </w:r>
        <w:r w:rsidR="00B946EA">
          <w:rPr>
            <w:noProof/>
            <w:webHidden/>
          </w:rPr>
          <w:instrText xml:space="preserve"> PAGEREF _Toc9702993 \h </w:instrText>
        </w:r>
        <w:r w:rsidR="00B946EA">
          <w:rPr>
            <w:noProof/>
            <w:webHidden/>
          </w:rPr>
        </w:r>
        <w:r w:rsidR="00B946EA">
          <w:rPr>
            <w:noProof/>
            <w:webHidden/>
          </w:rPr>
          <w:fldChar w:fldCharType="separate"/>
        </w:r>
        <w:r w:rsidR="00B946EA">
          <w:rPr>
            <w:noProof/>
            <w:webHidden/>
          </w:rPr>
          <w:t>14</w:t>
        </w:r>
        <w:r w:rsidR="00B946EA">
          <w:rPr>
            <w:noProof/>
            <w:webHidden/>
          </w:rPr>
          <w:fldChar w:fldCharType="end"/>
        </w:r>
      </w:hyperlink>
    </w:p>
    <w:p w:rsidR="00B946EA" w:rsidRDefault="00132425">
      <w:pPr>
        <w:pStyle w:val="13"/>
        <w:tabs>
          <w:tab w:val="right" w:leader="dot" w:pos="9628"/>
        </w:tabs>
        <w:rPr>
          <w:rFonts w:asciiTheme="minorHAnsi" w:eastAsiaTheme="minorEastAsia" w:hAnsiTheme="minorHAnsi" w:cstheme="minorBidi"/>
          <w:b w:val="0"/>
          <w:bCs w:val="0"/>
          <w:caps w:val="0"/>
          <w:noProof/>
          <w:sz w:val="22"/>
          <w:szCs w:val="22"/>
          <w:lang w:eastAsia="ru-RU"/>
        </w:rPr>
      </w:pPr>
      <w:hyperlink w:anchor="_Toc9702994" w:history="1">
        <w:r w:rsidR="00B946EA" w:rsidRPr="00BC07AA">
          <w:rPr>
            <w:rStyle w:val="a6"/>
            <w:noProof/>
            <w:lang w:bidi="hi-IN"/>
          </w:rPr>
          <w:t>Приложение А. Список тестовых вопросов</w:t>
        </w:r>
        <w:r w:rsidR="00B946EA">
          <w:rPr>
            <w:noProof/>
            <w:webHidden/>
          </w:rPr>
          <w:tab/>
        </w:r>
        <w:r w:rsidR="00B946EA">
          <w:rPr>
            <w:noProof/>
            <w:webHidden/>
          </w:rPr>
          <w:fldChar w:fldCharType="begin"/>
        </w:r>
        <w:r w:rsidR="00B946EA">
          <w:rPr>
            <w:noProof/>
            <w:webHidden/>
          </w:rPr>
          <w:instrText xml:space="preserve"> PAGEREF _Toc9702994 \h </w:instrText>
        </w:r>
        <w:r w:rsidR="00B946EA">
          <w:rPr>
            <w:noProof/>
            <w:webHidden/>
          </w:rPr>
        </w:r>
        <w:r w:rsidR="00B946EA">
          <w:rPr>
            <w:noProof/>
            <w:webHidden/>
          </w:rPr>
          <w:fldChar w:fldCharType="separate"/>
        </w:r>
        <w:r w:rsidR="00B946EA">
          <w:rPr>
            <w:noProof/>
            <w:webHidden/>
          </w:rPr>
          <w:t>15</w:t>
        </w:r>
        <w:r w:rsidR="00B946EA">
          <w:rPr>
            <w:noProof/>
            <w:webHidden/>
          </w:rPr>
          <w:fldChar w:fldCharType="end"/>
        </w:r>
      </w:hyperlink>
    </w:p>
    <w:p w:rsidR="00B946EA" w:rsidRDefault="00132425">
      <w:pPr>
        <w:pStyle w:val="13"/>
        <w:tabs>
          <w:tab w:val="right" w:leader="dot" w:pos="9628"/>
        </w:tabs>
        <w:rPr>
          <w:rFonts w:asciiTheme="minorHAnsi" w:eastAsiaTheme="minorEastAsia" w:hAnsiTheme="minorHAnsi" w:cstheme="minorBidi"/>
          <w:b w:val="0"/>
          <w:bCs w:val="0"/>
          <w:caps w:val="0"/>
          <w:noProof/>
          <w:sz w:val="22"/>
          <w:szCs w:val="22"/>
          <w:lang w:eastAsia="ru-RU"/>
        </w:rPr>
      </w:pPr>
      <w:hyperlink w:anchor="_Toc9702995" w:history="1">
        <w:r w:rsidR="00B946EA" w:rsidRPr="00BC07AA">
          <w:rPr>
            <w:rStyle w:val="a6"/>
            <w:noProof/>
            <w:lang w:bidi="hi-IN"/>
          </w:rPr>
          <w:t>Приложение Б. Листинг программных модулей</w:t>
        </w:r>
        <w:r w:rsidR="00B946EA">
          <w:rPr>
            <w:noProof/>
            <w:webHidden/>
          </w:rPr>
          <w:tab/>
        </w:r>
        <w:r w:rsidR="00B946EA">
          <w:rPr>
            <w:noProof/>
            <w:webHidden/>
          </w:rPr>
          <w:fldChar w:fldCharType="begin"/>
        </w:r>
        <w:r w:rsidR="00B946EA">
          <w:rPr>
            <w:noProof/>
            <w:webHidden/>
          </w:rPr>
          <w:instrText xml:space="preserve"> PAGEREF _Toc9702995 \h </w:instrText>
        </w:r>
        <w:r w:rsidR="00B946EA">
          <w:rPr>
            <w:noProof/>
            <w:webHidden/>
          </w:rPr>
        </w:r>
        <w:r w:rsidR="00B946EA">
          <w:rPr>
            <w:noProof/>
            <w:webHidden/>
          </w:rPr>
          <w:fldChar w:fldCharType="separate"/>
        </w:r>
        <w:r w:rsidR="00B946EA">
          <w:rPr>
            <w:noProof/>
            <w:webHidden/>
          </w:rPr>
          <w:t>16</w:t>
        </w:r>
        <w:r w:rsidR="00B946EA">
          <w:rPr>
            <w:noProof/>
            <w:webHidden/>
          </w:rPr>
          <w:fldChar w:fldCharType="end"/>
        </w:r>
      </w:hyperlink>
    </w:p>
    <w:p w:rsidR="00C466BD" w:rsidRPr="00C466BD" w:rsidRDefault="00C466BD" w:rsidP="00C466BD">
      <w:pPr>
        <w:rPr>
          <w:lang w:eastAsia="zh-CN" w:bidi="hi-IN"/>
        </w:rPr>
      </w:pPr>
      <w:r>
        <w:rPr>
          <w:lang w:eastAsia="zh-CN" w:bidi="hi-IN"/>
        </w:rPr>
        <w:fldChar w:fldCharType="end"/>
      </w:r>
    </w:p>
    <w:p w:rsidR="00C466BD" w:rsidRDefault="00C466BD" w:rsidP="00C466BD">
      <w:pPr>
        <w:pStyle w:val="11"/>
      </w:pPr>
      <w:bookmarkStart w:id="0" w:name="_Toc9702988"/>
      <w:r>
        <w:lastRenderedPageBreak/>
        <w:t>Введение</w:t>
      </w:r>
      <w:bookmarkEnd w:id="0"/>
    </w:p>
    <w:p w:rsidR="00C466BD" w:rsidRPr="00C466BD" w:rsidRDefault="00C466BD" w:rsidP="00C466BD">
      <w:pPr>
        <w:rPr>
          <w:lang w:eastAsia="zh-CN" w:bidi="hi-IN"/>
        </w:rPr>
      </w:pPr>
    </w:p>
    <w:p w:rsidR="00C06847" w:rsidRDefault="00C06847" w:rsidP="00C466BD">
      <w:pPr>
        <w:pStyle w:val="1"/>
      </w:pPr>
      <w:bookmarkStart w:id="1" w:name="_Toc9702989"/>
      <w:r>
        <w:lastRenderedPageBreak/>
        <w:t>Постановка и анализ задачи</w:t>
      </w:r>
      <w:bookmarkEnd w:id="1"/>
    </w:p>
    <w:p w:rsidR="00C06847" w:rsidRDefault="00C06847" w:rsidP="00C466BD">
      <w:r>
        <w:t xml:space="preserve">Целью курсового проекта является </w:t>
      </w:r>
      <w:r w:rsidRPr="00C466BD">
        <w:t>автоматизация</w:t>
      </w:r>
      <w:r>
        <w:t xml:space="preserve"> процесса проверки знаний студентов по дисциплине «Основы компьютерных наук». </w:t>
      </w:r>
    </w:p>
    <w:p w:rsidR="00C06847" w:rsidRDefault="00C06847" w:rsidP="00C466BD">
      <w:r>
        <w:t>Задачей курсового проектирования является разработка программы модульной структуры (далее – программа), позволяющей провести тестирование студентов, рассчитать полученный студентом балл и сохранить результаты прохождения тестов по одной из тем дисциплины «Основы компьютерных наук».</w:t>
      </w:r>
    </w:p>
    <w:p w:rsidR="00C06847" w:rsidRDefault="00C06847" w:rsidP="00C466BD">
      <w:r>
        <w:t>Программа должна реализовывать следующие функции:</w:t>
      </w:r>
    </w:p>
    <w:p w:rsidR="00C06847" w:rsidRDefault="00C06847" w:rsidP="00C466BD">
      <w:pPr>
        <w:pStyle w:val="a5"/>
        <w:numPr>
          <w:ilvl w:val="0"/>
          <w:numId w:val="2"/>
        </w:numPr>
      </w:pPr>
      <w:r w:rsidRPr="00C466BD">
        <w:rPr>
          <w:lang w:val="en-US"/>
        </w:rPr>
        <w:t>регистрация</w:t>
      </w:r>
      <w:r>
        <w:t xml:space="preserve"> пол</w:t>
      </w:r>
      <w:r w:rsidR="00776637">
        <w:t>ьзователей;</w:t>
      </w:r>
    </w:p>
    <w:p w:rsidR="00C06847" w:rsidRDefault="00C06847" w:rsidP="00C466BD">
      <w:pPr>
        <w:pStyle w:val="a5"/>
        <w:numPr>
          <w:ilvl w:val="0"/>
          <w:numId w:val="2"/>
        </w:numPr>
      </w:pPr>
      <w:r>
        <w:t>шифрование учетных данных;</w:t>
      </w:r>
    </w:p>
    <w:p w:rsidR="00C06847" w:rsidRDefault="00C06847" w:rsidP="00C466BD">
      <w:pPr>
        <w:pStyle w:val="a5"/>
        <w:numPr>
          <w:ilvl w:val="0"/>
          <w:numId w:val="2"/>
        </w:numPr>
      </w:pPr>
      <w:r>
        <w:t>редактирование тестовых вопросов;</w:t>
      </w:r>
    </w:p>
    <w:p w:rsidR="00C06847" w:rsidRDefault="00C06847" w:rsidP="00C466BD">
      <w:pPr>
        <w:pStyle w:val="a5"/>
        <w:numPr>
          <w:ilvl w:val="0"/>
          <w:numId w:val="2"/>
        </w:numPr>
      </w:pPr>
      <w:r>
        <w:t xml:space="preserve">проведение тестирования; </w:t>
      </w:r>
    </w:p>
    <w:p w:rsidR="00C06847" w:rsidRDefault="00C06847" w:rsidP="00C466BD">
      <w:pPr>
        <w:pStyle w:val="a5"/>
        <w:numPr>
          <w:ilvl w:val="0"/>
          <w:numId w:val="2"/>
        </w:numPr>
      </w:pPr>
      <w:r>
        <w:t xml:space="preserve">редактирование критериев оценивания теста; </w:t>
      </w:r>
    </w:p>
    <w:p w:rsidR="00C06847" w:rsidRDefault="00C06847" w:rsidP="00C466BD">
      <w:pPr>
        <w:pStyle w:val="a5"/>
        <w:numPr>
          <w:ilvl w:val="0"/>
          <w:numId w:val="2"/>
        </w:numPr>
      </w:pPr>
      <w:r>
        <w:t>управление пользователями;</w:t>
      </w:r>
    </w:p>
    <w:p w:rsidR="00C06847" w:rsidRDefault="00C06847" w:rsidP="00C466BD">
      <w:pPr>
        <w:pStyle w:val="a5"/>
        <w:numPr>
          <w:ilvl w:val="0"/>
          <w:numId w:val="2"/>
        </w:numPr>
      </w:pPr>
      <w:r>
        <w:t xml:space="preserve">управление тестами, </w:t>
      </w:r>
    </w:p>
    <w:p w:rsidR="00C06847" w:rsidRDefault="00C06847" w:rsidP="00C466BD">
      <w:pPr>
        <w:pStyle w:val="a5"/>
        <w:numPr>
          <w:ilvl w:val="0"/>
          <w:numId w:val="2"/>
        </w:numPr>
      </w:pPr>
      <w:r>
        <w:t xml:space="preserve">сохранение статистики прохождения теста; </w:t>
      </w:r>
    </w:p>
    <w:p w:rsidR="00C06847" w:rsidRDefault="00C06847" w:rsidP="00C466BD">
      <w:pPr>
        <w:pStyle w:val="a5"/>
        <w:numPr>
          <w:ilvl w:val="0"/>
          <w:numId w:val="2"/>
        </w:numPr>
      </w:pPr>
      <w:r>
        <w:t>расчет сводной статистики по тестам;</w:t>
      </w:r>
    </w:p>
    <w:p w:rsidR="00C06847" w:rsidRDefault="00C06847" w:rsidP="00C466BD">
      <w:pPr>
        <w:pStyle w:val="a5"/>
        <w:numPr>
          <w:ilvl w:val="0"/>
          <w:numId w:val="2"/>
        </w:numPr>
      </w:pPr>
      <w:r>
        <w:t>формирование отчетов по статистике.</w:t>
      </w:r>
    </w:p>
    <w:p w:rsidR="00C06847" w:rsidRDefault="00C06847" w:rsidP="00C466BD">
      <w:r>
        <w:t>В рамках курсового проекта будет реализован модуль для шифрования учетных данных пользователей (модуль «Шифрование»).</w:t>
      </w:r>
    </w:p>
    <w:p w:rsidR="00C06847" w:rsidRDefault="00C06847" w:rsidP="00C466BD">
      <w:r>
        <w:t>Модуль «Шифрование» должен решать следующие задачи:</w:t>
      </w:r>
    </w:p>
    <w:p w:rsidR="00C06847" w:rsidRDefault="00C06847" w:rsidP="00C466BD">
      <w:pPr>
        <w:pStyle w:val="a5"/>
        <w:numPr>
          <w:ilvl w:val="0"/>
          <w:numId w:val="1"/>
        </w:numPr>
      </w:pPr>
      <w:r>
        <w:t>Выбор метода шифрования данных:</w:t>
      </w:r>
    </w:p>
    <w:p w:rsidR="00C06847" w:rsidRDefault="00C06847" w:rsidP="00C466BD">
      <w:pPr>
        <w:pStyle w:val="a5"/>
        <w:numPr>
          <w:ilvl w:val="1"/>
          <w:numId w:val="1"/>
        </w:numPr>
      </w:pPr>
      <w:r>
        <w:t>шифр сдвига;</w:t>
      </w:r>
    </w:p>
    <w:p w:rsidR="00C06847" w:rsidRDefault="00C06847" w:rsidP="00C466BD">
      <w:pPr>
        <w:pStyle w:val="a5"/>
        <w:numPr>
          <w:ilvl w:val="1"/>
          <w:numId w:val="1"/>
        </w:numPr>
      </w:pPr>
      <w:r>
        <w:t>шифр Цезаря;</w:t>
      </w:r>
    </w:p>
    <w:p w:rsidR="00C06847" w:rsidRDefault="00C06847" w:rsidP="00C466BD">
      <w:pPr>
        <w:pStyle w:val="a5"/>
        <w:numPr>
          <w:ilvl w:val="1"/>
          <w:numId w:val="1"/>
        </w:numPr>
      </w:pPr>
      <w:r>
        <w:t>афинный шифр;</w:t>
      </w:r>
    </w:p>
    <w:p w:rsidR="00C06847" w:rsidRDefault="00C06847" w:rsidP="00C466BD">
      <w:pPr>
        <w:pStyle w:val="a5"/>
        <w:numPr>
          <w:ilvl w:val="1"/>
          <w:numId w:val="1"/>
        </w:numPr>
      </w:pPr>
      <w:r>
        <w:t xml:space="preserve">шифр </w:t>
      </w:r>
      <w:r w:rsidRPr="00C466BD">
        <w:rPr>
          <w:lang w:val="en-US"/>
        </w:rPr>
        <w:t>RSA;</w:t>
      </w:r>
    </w:p>
    <w:p w:rsidR="00C06847" w:rsidRDefault="00C06847" w:rsidP="00C466BD">
      <w:pPr>
        <w:pStyle w:val="a5"/>
        <w:numPr>
          <w:ilvl w:val="0"/>
          <w:numId w:val="1"/>
        </w:numPr>
      </w:pPr>
      <w:r>
        <w:t>Шифрование имени пользователя и пароля согласно выбранному методу;</w:t>
      </w:r>
    </w:p>
    <w:p w:rsidR="00C06847" w:rsidRDefault="00C06847" w:rsidP="00C466BD">
      <w:pPr>
        <w:pStyle w:val="a5"/>
        <w:numPr>
          <w:ilvl w:val="0"/>
          <w:numId w:val="1"/>
        </w:numPr>
      </w:pPr>
      <w:r>
        <w:t>Проверка правильности введенных пользователем учетных данных.</w:t>
      </w:r>
    </w:p>
    <w:p w:rsidR="00C06847" w:rsidRDefault="00C06847" w:rsidP="00C466BD">
      <w:r>
        <w:lastRenderedPageBreak/>
        <w:t>Реализация данного модуля не зависит от реализации других модулей. От модуля «Шифрование» будет зависеть реализация следующих функций:</w:t>
      </w:r>
    </w:p>
    <w:p w:rsidR="00C06847" w:rsidRDefault="00C06847" w:rsidP="00C466BD">
      <w:pPr>
        <w:pStyle w:val="a5"/>
        <w:numPr>
          <w:ilvl w:val="0"/>
          <w:numId w:val="3"/>
        </w:numPr>
      </w:pPr>
      <w:r>
        <w:t>регистрация пользователей;</w:t>
      </w:r>
    </w:p>
    <w:p w:rsidR="00C06847" w:rsidRDefault="00C06847" w:rsidP="00C466BD">
      <w:pPr>
        <w:pStyle w:val="a5"/>
        <w:numPr>
          <w:ilvl w:val="0"/>
          <w:numId w:val="3"/>
        </w:numPr>
      </w:pPr>
      <w:r>
        <w:t>управление пользователями;</w:t>
      </w:r>
    </w:p>
    <w:p w:rsidR="00C06847" w:rsidRDefault="00C06847" w:rsidP="00C466BD">
      <w:pPr>
        <w:pStyle w:val="a5"/>
        <w:numPr>
          <w:ilvl w:val="0"/>
          <w:numId w:val="3"/>
        </w:numPr>
      </w:pPr>
      <w:r>
        <w:t>проведение тестирования.</w:t>
      </w:r>
    </w:p>
    <w:p w:rsidR="00C06847" w:rsidRDefault="00C06847" w:rsidP="00C466BD"/>
    <w:p w:rsidR="00C06847" w:rsidRDefault="00C06847" w:rsidP="00C466BD">
      <w:pPr>
        <w:pStyle w:val="1"/>
      </w:pPr>
      <w:bookmarkStart w:id="2" w:name="_Toc9702990"/>
      <w:r>
        <w:lastRenderedPageBreak/>
        <w:t>Проектирование структуры данных</w:t>
      </w:r>
      <w:bookmarkEnd w:id="2"/>
    </w:p>
    <w:p w:rsidR="00C06847" w:rsidRPr="009A7BE5" w:rsidRDefault="00C06847" w:rsidP="00C466BD">
      <w:r w:rsidRPr="009A7BE5">
        <w:t xml:space="preserve">В таблице </w:t>
      </w:r>
      <w:r>
        <w:t>(</w:t>
      </w:r>
      <w:r>
        <w:fldChar w:fldCharType="begin"/>
      </w:r>
      <w:r>
        <w:instrText xml:space="preserve"> REF _Ref8976866 \h </w:instrText>
      </w:r>
      <w:r>
        <w:fldChar w:fldCharType="separate"/>
      </w:r>
      <w:r w:rsidR="00132425">
        <w:t xml:space="preserve">Таблица </w:t>
      </w:r>
      <w:r w:rsidR="00132425">
        <w:rPr>
          <w:noProof/>
        </w:rPr>
        <w:t>2</w:t>
      </w:r>
      <w:r w:rsidR="00132425">
        <w:t>.</w:t>
      </w:r>
      <w:r w:rsidR="00132425">
        <w:rPr>
          <w:noProof/>
        </w:rPr>
        <w:t>1</w:t>
      </w:r>
      <w:r>
        <w:fldChar w:fldCharType="end"/>
      </w:r>
      <w:r>
        <w:t>) представлено описание функций системы и данные, с которыми соответствующая функция будет работать.</w:t>
      </w:r>
    </w:p>
    <w:p w:rsidR="00C06847" w:rsidRDefault="00C06847" w:rsidP="00C466BD">
      <w:pPr>
        <w:pStyle w:val="a3"/>
        <w:rPr>
          <w:rFonts w:cs="Times New Roman"/>
        </w:rPr>
      </w:pPr>
      <w:bookmarkStart w:id="3" w:name="_Ref8976866"/>
      <w:r>
        <w:t xml:space="preserve">Таблица </w:t>
      </w:r>
      <w:fldSimple w:instr=" STYLEREF 1 \s ">
        <w:r w:rsidR="00132425">
          <w:rPr>
            <w:noProof/>
          </w:rPr>
          <w:t>2</w:t>
        </w:r>
      </w:fldSimple>
      <w:r>
        <w:t>.</w:t>
      </w:r>
      <w:fldSimple w:instr=" SEQ Таблица \* ARABIC \s 1 ">
        <w:r w:rsidR="00132425">
          <w:rPr>
            <w:noProof/>
          </w:rPr>
          <w:t>1</w:t>
        </w:r>
      </w:fldSimple>
      <w:bookmarkEnd w:id="3"/>
      <w:r>
        <w:rPr>
          <w:rFonts w:cs="Times New Roman"/>
        </w:rPr>
        <w:t xml:space="preserve"> – Функции системы</w:t>
      </w:r>
    </w:p>
    <w:tbl>
      <w:tblPr>
        <w:tblW w:w="9639" w:type="dxa"/>
        <w:tblInd w:w="-1" w:type="dxa"/>
        <w:tblLayout w:type="fixed"/>
        <w:tblCellMar>
          <w:top w:w="55" w:type="dxa"/>
          <w:left w:w="55" w:type="dxa"/>
          <w:bottom w:w="55" w:type="dxa"/>
          <w:right w:w="55" w:type="dxa"/>
        </w:tblCellMar>
        <w:tblLook w:val="0000" w:firstRow="0" w:lastRow="0" w:firstColumn="0" w:lastColumn="0" w:noHBand="0" w:noVBand="0"/>
      </w:tblPr>
      <w:tblGrid>
        <w:gridCol w:w="1139"/>
        <w:gridCol w:w="5034"/>
        <w:gridCol w:w="3466"/>
      </w:tblGrid>
      <w:tr w:rsidR="00C06847" w:rsidTr="00132425">
        <w:tc>
          <w:tcPr>
            <w:tcW w:w="1139" w:type="dxa"/>
            <w:tcBorders>
              <w:top w:val="single" w:sz="1" w:space="0" w:color="000000"/>
              <w:left w:val="single" w:sz="1" w:space="0" w:color="000000"/>
              <w:bottom w:val="single" w:sz="1" w:space="0" w:color="000000"/>
            </w:tcBorders>
            <w:shd w:val="clear" w:color="auto" w:fill="auto"/>
          </w:tcPr>
          <w:p w:rsidR="00C06847" w:rsidRPr="009A7BE5" w:rsidRDefault="00C06847" w:rsidP="00132425">
            <w:pPr>
              <w:pStyle w:val="a4"/>
              <w:jc w:val="center"/>
              <w:rPr>
                <w:b/>
              </w:rPr>
            </w:pPr>
            <w:r w:rsidRPr="009A7BE5">
              <w:rPr>
                <w:b/>
              </w:rPr>
              <w:t>№</w:t>
            </w:r>
          </w:p>
        </w:tc>
        <w:tc>
          <w:tcPr>
            <w:tcW w:w="5034" w:type="dxa"/>
            <w:tcBorders>
              <w:top w:val="single" w:sz="1" w:space="0" w:color="000000"/>
              <w:left w:val="single" w:sz="1" w:space="0" w:color="000000"/>
              <w:bottom w:val="single" w:sz="1" w:space="0" w:color="000000"/>
            </w:tcBorders>
            <w:shd w:val="clear" w:color="auto" w:fill="auto"/>
          </w:tcPr>
          <w:p w:rsidR="00C06847" w:rsidRPr="009A7BE5" w:rsidRDefault="00C06847" w:rsidP="00132425">
            <w:pPr>
              <w:pStyle w:val="a4"/>
              <w:jc w:val="center"/>
              <w:rPr>
                <w:b/>
              </w:rPr>
            </w:pPr>
            <w:r w:rsidRPr="009A7BE5">
              <w:rPr>
                <w:b/>
              </w:rPr>
              <w:t>Функция</w:t>
            </w:r>
          </w:p>
        </w:tc>
        <w:tc>
          <w:tcPr>
            <w:tcW w:w="3466" w:type="dxa"/>
            <w:tcBorders>
              <w:top w:val="single" w:sz="1" w:space="0" w:color="000000"/>
              <w:left w:val="single" w:sz="1" w:space="0" w:color="000000"/>
              <w:bottom w:val="single" w:sz="1" w:space="0" w:color="000000"/>
              <w:right w:val="single" w:sz="1" w:space="0" w:color="000000"/>
            </w:tcBorders>
            <w:shd w:val="clear" w:color="auto" w:fill="auto"/>
          </w:tcPr>
          <w:p w:rsidR="00C06847" w:rsidRPr="009A7BE5" w:rsidRDefault="00C06847" w:rsidP="00132425">
            <w:pPr>
              <w:pStyle w:val="a4"/>
              <w:jc w:val="center"/>
              <w:rPr>
                <w:b/>
              </w:rPr>
            </w:pPr>
            <w:r w:rsidRPr="009A7BE5">
              <w:rPr>
                <w:b/>
              </w:rPr>
              <w:t>Данные</w:t>
            </w:r>
          </w:p>
        </w:tc>
      </w:tr>
      <w:tr w:rsidR="00C06847" w:rsidTr="00132425">
        <w:tc>
          <w:tcPr>
            <w:tcW w:w="1139" w:type="dxa"/>
            <w:tcBorders>
              <w:left w:val="single" w:sz="1" w:space="0" w:color="000000"/>
              <w:bottom w:val="single" w:sz="1" w:space="0" w:color="000000"/>
            </w:tcBorders>
            <w:shd w:val="clear" w:color="auto" w:fill="auto"/>
          </w:tcPr>
          <w:p w:rsidR="00C06847" w:rsidRDefault="00C06847" w:rsidP="00132425">
            <w:pPr>
              <w:pStyle w:val="a4"/>
              <w:jc w:val="center"/>
            </w:pPr>
            <w:r>
              <w:t>1</w:t>
            </w:r>
          </w:p>
        </w:tc>
        <w:tc>
          <w:tcPr>
            <w:tcW w:w="5034" w:type="dxa"/>
            <w:tcBorders>
              <w:left w:val="single" w:sz="1" w:space="0" w:color="000000"/>
              <w:bottom w:val="single" w:sz="1" w:space="0" w:color="000000"/>
            </w:tcBorders>
            <w:shd w:val="clear" w:color="auto" w:fill="auto"/>
          </w:tcPr>
          <w:p w:rsidR="00C06847" w:rsidRDefault="00C06847" w:rsidP="00132425">
            <w:pPr>
              <w:pStyle w:val="a4"/>
            </w:pPr>
            <w:r>
              <w:t>шифрование методом сдвига</w:t>
            </w:r>
          </w:p>
        </w:tc>
        <w:tc>
          <w:tcPr>
            <w:tcW w:w="3466" w:type="dxa"/>
            <w:tcBorders>
              <w:left w:val="single" w:sz="1" w:space="0" w:color="000000"/>
              <w:bottom w:val="single" w:sz="1" w:space="0" w:color="000000"/>
              <w:right w:val="single" w:sz="1" w:space="0" w:color="000000"/>
            </w:tcBorders>
            <w:shd w:val="clear" w:color="auto" w:fill="auto"/>
          </w:tcPr>
          <w:p w:rsidR="00C06847" w:rsidRDefault="00C06847" w:rsidP="00132425">
            <w:pPr>
              <w:pStyle w:val="a4"/>
            </w:pPr>
            <w:r>
              <w:t>шифруемый символ, ключ шифрования, алфавит допустимых символов</w:t>
            </w:r>
          </w:p>
        </w:tc>
      </w:tr>
      <w:tr w:rsidR="00C06847" w:rsidTr="00132425">
        <w:tc>
          <w:tcPr>
            <w:tcW w:w="1139" w:type="dxa"/>
            <w:tcBorders>
              <w:left w:val="single" w:sz="1" w:space="0" w:color="000000"/>
              <w:bottom w:val="single" w:sz="1" w:space="0" w:color="000000"/>
            </w:tcBorders>
            <w:shd w:val="clear" w:color="auto" w:fill="auto"/>
          </w:tcPr>
          <w:p w:rsidR="00C06847" w:rsidRDefault="00C06847" w:rsidP="00132425">
            <w:pPr>
              <w:pStyle w:val="a4"/>
              <w:jc w:val="center"/>
            </w:pPr>
            <w:r>
              <w:t>2</w:t>
            </w:r>
          </w:p>
        </w:tc>
        <w:tc>
          <w:tcPr>
            <w:tcW w:w="5034" w:type="dxa"/>
            <w:tcBorders>
              <w:left w:val="single" w:sz="1" w:space="0" w:color="000000"/>
              <w:bottom w:val="single" w:sz="1" w:space="0" w:color="000000"/>
            </w:tcBorders>
            <w:shd w:val="clear" w:color="auto" w:fill="auto"/>
          </w:tcPr>
          <w:p w:rsidR="00C06847" w:rsidRDefault="00C06847" w:rsidP="00132425">
            <w:pPr>
              <w:pStyle w:val="a4"/>
            </w:pPr>
            <w:r>
              <w:t>поиск номера символа в алфавите</w:t>
            </w:r>
          </w:p>
        </w:tc>
        <w:tc>
          <w:tcPr>
            <w:tcW w:w="3466" w:type="dxa"/>
            <w:tcBorders>
              <w:left w:val="single" w:sz="1" w:space="0" w:color="000000"/>
              <w:bottom w:val="single" w:sz="1" w:space="0" w:color="000000"/>
              <w:right w:val="single" w:sz="1" w:space="0" w:color="000000"/>
            </w:tcBorders>
            <w:shd w:val="clear" w:color="auto" w:fill="auto"/>
          </w:tcPr>
          <w:p w:rsidR="00C06847" w:rsidRDefault="00C06847" w:rsidP="00132425">
            <w:pPr>
              <w:pStyle w:val="a4"/>
            </w:pPr>
            <w:r>
              <w:t>искомый символ, алфавит допустимых символов</w:t>
            </w:r>
          </w:p>
        </w:tc>
      </w:tr>
      <w:tr w:rsidR="00C06847" w:rsidTr="00132425">
        <w:tc>
          <w:tcPr>
            <w:tcW w:w="1139" w:type="dxa"/>
            <w:tcBorders>
              <w:left w:val="single" w:sz="1" w:space="0" w:color="000000"/>
              <w:bottom w:val="single" w:sz="1" w:space="0" w:color="000000"/>
            </w:tcBorders>
            <w:shd w:val="clear" w:color="auto" w:fill="auto"/>
          </w:tcPr>
          <w:p w:rsidR="00C06847" w:rsidRDefault="00C06847" w:rsidP="00132425">
            <w:pPr>
              <w:pStyle w:val="a4"/>
              <w:jc w:val="center"/>
            </w:pPr>
            <w:r>
              <w:t>3</w:t>
            </w:r>
          </w:p>
        </w:tc>
        <w:tc>
          <w:tcPr>
            <w:tcW w:w="5034" w:type="dxa"/>
            <w:tcBorders>
              <w:left w:val="single" w:sz="1" w:space="0" w:color="000000"/>
              <w:bottom w:val="single" w:sz="1" w:space="0" w:color="000000"/>
            </w:tcBorders>
            <w:shd w:val="clear" w:color="auto" w:fill="auto"/>
          </w:tcPr>
          <w:p w:rsidR="00C06847" w:rsidRDefault="00C06847" w:rsidP="00132425">
            <w:pPr>
              <w:pStyle w:val="a4"/>
            </w:pPr>
            <w:r>
              <w:t>шифрование методом Цезаря</w:t>
            </w:r>
          </w:p>
        </w:tc>
        <w:tc>
          <w:tcPr>
            <w:tcW w:w="3466" w:type="dxa"/>
            <w:tcBorders>
              <w:left w:val="single" w:sz="1" w:space="0" w:color="000000"/>
              <w:bottom w:val="single" w:sz="1" w:space="0" w:color="000000"/>
              <w:right w:val="single" w:sz="1" w:space="0" w:color="000000"/>
            </w:tcBorders>
            <w:shd w:val="clear" w:color="auto" w:fill="auto"/>
          </w:tcPr>
          <w:p w:rsidR="00C06847" w:rsidRDefault="00C06847" w:rsidP="00132425">
            <w:pPr>
              <w:pStyle w:val="a4"/>
            </w:pPr>
            <w:r>
              <w:t>шифруемый символ, ключ шифрования, алфавит допустимых символов</w:t>
            </w:r>
          </w:p>
        </w:tc>
      </w:tr>
      <w:tr w:rsidR="00C06847" w:rsidTr="00132425">
        <w:tc>
          <w:tcPr>
            <w:tcW w:w="1139" w:type="dxa"/>
            <w:tcBorders>
              <w:left w:val="single" w:sz="1" w:space="0" w:color="000000"/>
              <w:bottom w:val="single" w:sz="1" w:space="0" w:color="000000"/>
            </w:tcBorders>
            <w:shd w:val="clear" w:color="auto" w:fill="auto"/>
          </w:tcPr>
          <w:p w:rsidR="00C06847" w:rsidRDefault="00C06847" w:rsidP="00132425">
            <w:pPr>
              <w:pStyle w:val="a4"/>
              <w:jc w:val="center"/>
            </w:pPr>
            <w:r>
              <w:t>4</w:t>
            </w:r>
          </w:p>
        </w:tc>
        <w:tc>
          <w:tcPr>
            <w:tcW w:w="5034" w:type="dxa"/>
            <w:tcBorders>
              <w:left w:val="single" w:sz="1" w:space="0" w:color="000000"/>
              <w:bottom w:val="single" w:sz="1" w:space="0" w:color="000000"/>
            </w:tcBorders>
            <w:shd w:val="clear" w:color="auto" w:fill="auto"/>
          </w:tcPr>
          <w:p w:rsidR="00C06847" w:rsidRDefault="00C06847" w:rsidP="00132425">
            <w:pPr>
              <w:pStyle w:val="a4"/>
            </w:pPr>
            <w:r>
              <w:t>шифрование афинным методом</w:t>
            </w:r>
          </w:p>
        </w:tc>
        <w:tc>
          <w:tcPr>
            <w:tcW w:w="3466" w:type="dxa"/>
            <w:tcBorders>
              <w:left w:val="single" w:sz="1" w:space="0" w:color="000000"/>
              <w:bottom w:val="single" w:sz="1" w:space="0" w:color="000000"/>
              <w:right w:val="single" w:sz="1" w:space="0" w:color="000000"/>
            </w:tcBorders>
            <w:shd w:val="clear" w:color="auto" w:fill="auto"/>
          </w:tcPr>
          <w:p w:rsidR="00C06847" w:rsidRDefault="00C06847" w:rsidP="00132425">
            <w:pPr>
              <w:pStyle w:val="a4"/>
            </w:pPr>
            <w:r>
              <w:t>шифруемый символ, ключи шифрования, алфавит допустимых символов</w:t>
            </w:r>
          </w:p>
        </w:tc>
      </w:tr>
      <w:tr w:rsidR="00C06847" w:rsidTr="00132425">
        <w:tc>
          <w:tcPr>
            <w:tcW w:w="1139" w:type="dxa"/>
            <w:tcBorders>
              <w:left w:val="single" w:sz="1" w:space="0" w:color="000000"/>
              <w:bottom w:val="single" w:sz="1" w:space="0" w:color="000000"/>
            </w:tcBorders>
            <w:shd w:val="clear" w:color="auto" w:fill="auto"/>
          </w:tcPr>
          <w:p w:rsidR="00C06847" w:rsidRDefault="00C06847" w:rsidP="00132425">
            <w:pPr>
              <w:pStyle w:val="a4"/>
              <w:jc w:val="center"/>
            </w:pPr>
            <w:r>
              <w:t>5</w:t>
            </w:r>
          </w:p>
        </w:tc>
        <w:tc>
          <w:tcPr>
            <w:tcW w:w="5034" w:type="dxa"/>
            <w:tcBorders>
              <w:left w:val="single" w:sz="1" w:space="0" w:color="000000"/>
              <w:bottom w:val="single" w:sz="1" w:space="0" w:color="000000"/>
            </w:tcBorders>
            <w:shd w:val="clear" w:color="auto" w:fill="auto"/>
          </w:tcPr>
          <w:p w:rsidR="00C06847" w:rsidRDefault="00C06847" w:rsidP="00132425">
            <w:pPr>
              <w:pStyle w:val="a4"/>
            </w:pPr>
            <w:r>
              <w:t>возведение целого числа в степень по модулю</w:t>
            </w:r>
          </w:p>
        </w:tc>
        <w:tc>
          <w:tcPr>
            <w:tcW w:w="3466" w:type="dxa"/>
            <w:tcBorders>
              <w:left w:val="single" w:sz="1" w:space="0" w:color="000000"/>
              <w:bottom w:val="single" w:sz="1" w:space="0" w:color="000000"/>
              <w:right w:val="single" w:sz="1" w:space="0" w:color="000000"/>
            </w:tcBorders>
            <w:shd w:val="clear" w:color="auto" w:fill="auto"/>
          </w:tcPr>
          <w:p w:rsidR="00C06847" w:rsidRDefault="00C06847" w:rsidP="00132425">
            <w:pPr>
              <w:pStyle w:val="a4"/>
            </w:pPr>
            <w:r>
              <w:t>основание степени, показатель степени, модуль</w:t>
            </w:r>
          </w:p>
        </w:tc>
      </w:tr>
      <w:tr w:rsidR="00C06847" w:rsidTr="00132425">
        <w:trPr>
          <w:trHeight w:val="504"/>
        </w:trPr>
        <w:tc>
          <w:tcPr>
            <w:tcW w:w="1139" w:type="dxa"/>
            <w:tcBorders>
              <w:left w:val="single" w:sz="1" w:space="0" w:color="000000"/>
              <w:bottom w:val="single" w:sz="1" w:space="0" w:color="000000"/>
            </w:tcBorders>
            <w:shd w:val="clear" w:color="auto" w:fill="auto"/>
          </w:tcPr>
          <w:p w:rsidR="00C06847" w:rsidRDefault="00C06847" w:rsidP="00132425">
            <w:pPr>
              <w:pStyle w:val="a4"/>
              <w:jc w:val="center"/>
            </w:pPr>
            <w:r>
              <w:t>6</w:t>
            </w:r>
          </w:p>
        </w:tc>
        <w:tc>
          <w:tcPr>
            <w:tcW w:w="5034" w:type="dxa"/>
            <w:tcBorders>
              <w:left w:val="single" w:sz="1" w:space="0" w:color="000000"/>
              <w:bottom w:val="single" w:sz="1" w:space="0" w:color="000000"/>
            </w:tcBorders>
            <w:shd w:val="clear" w:color="auto" w:fill="auto"/>
          </w:tcPr>
          <w:p w:rsidR="00C06847" w:rsidRDefault="00C06847" w:rsidP="00132425">
            <w:pPr>
              <w:pStyle w:val="a4"/>
            </w:pPr>
            <w:r>
              <w:t xml:space="preserve">шифрование методом </w:t>
            </w:r>
            <w:r>
              <w:rPr>
                <w:lang w:val="en-US"/>
              </w:rPr>
              <w:t>RSA</w:t>
            </w:r>
          </w:p>
        </w:tc>
        <w:tc>
          <w:tcPr>
            <w:tcW w:w="3466" w:type="dxa"/>
            <w:tcBorders>
              <w:left w:val="single" w:sz="1" w:space="0" w:color="000000"/>
              <w:bottom w:val="single" w:sz="1" w:space="0" w:color="000000"/>
              <w:right w:val="single" w:sz="1" w:space="0" w:color="000000"/>
            </w:tcBorders>
            <w:shd w:val="clear" w:color="auto" w:fill="auto"/>
          </w:tcPr>
          <w:p w:rsidR="00C06847" w:rsidRDefault="00C06847" w:rsidP="00132425">
            <w:pPr>
              <w:pStyle w:val="a4"/>
            </w:pPr>
            <w:r>
              <w:t>шифруемый символ, алфавит допустимых символов</w:t>
            </w:r>
          </w:p>
        </w:tc>
      </w:tr>
      <w:tr w:rsidR="00C06847" w:rsidTr="00132425">
        <w:trPr>
          <w:trHeight w:val="504"/>
        </w:trPr>
        <w:tc>
          <w:tcPr>
            <w:tcW w:w="1139" w:type="dxa"/>
            <w:tcBorders>
              <w:left w:val="single" w:sz="1" w:space="0" w:color="000000"/>
              <w:bottom w:val="single" w:sz="1" w:space="0" w:color="000000"/>
            </w:tcBorders>
            <w:shd w:val="clear" w:color="auto" w:fill="auto"/>
          </w:tcPr>
          <w:p w:rsidR="00C06847" w:rsidRDefault="00C06847" w:rsidP="00132425">
            <w:pPr>
              <w:pStyle w:val="a4"/>
              <w:jc w:val="center"/>
            </w:pPr>
            <w:r>
              <w:t>7</w:t>
            </w:r>
          </w:p>
        </w:tc>
        <w:tc>
          <w:tcPr>
            <w:tcW w:w="5034" w:type="dxa"/>
            <w:tcBorders>
              <w:left w:val="single" w:sz="1" w:space="0" w:color="000000"/>
              <w:bottom w:val="single" w:sz="1" w:space="0" w:color="000000"/>
            </w:tcBorders>
            <w:shd w:val="clear" w:color="auto" w:fill="auto"/>
          </w:tcPr>
          <w:p w:rsidR="00C06847" w:rsidRDefault="00C06847" w:rsidP="00132425">
            <w:pPr>
              <w:pStyle w:val="a4"/>
            </w:pPr>
            <w:r>
              <w:t>шифрование входной строки</w:t>
            </w:r>
          </w:p>
        </w:tc>
        <w:tc>
          <w:tcPr>
            <w:tcW w:w="3466" w:type="dxa"/>
            <w:tcBorders>
              <w:left w:val="single" w:sz="1" w:space="0" w:color="000000"/>
              <w:bottom w:val="single" w:sz="1" w:space="0" w:color="000000"/>
              <w:right w:val="single" w:sz="1" w:space="0" w:color="000000"/>
            </w:tcBorders>
            <w:shd w:val="clear" w:color="auto" w:fill="auto"/>
          </w:tcPr>
          <w:p w:rsidR="00C06847" w:rsidRDefault="00C06847" w:rsidP="00132425">
            <w:pPr>
              <w:pStyle w:val="a4"/>
            </w:pPr>
            <w:r>
              <w:t>строка для шифрования, метод шифрования</w:t>
            </w:r>
          </w:p>
        </w:tc>
      </w:tr>
      <w:tr w:rsidR="00C06847" w:rsidTr="00132425">
        <w:trPr>
          <w:trHeight w:val="504"/>
        </w:trPr>
        <w:tc>
          <w:tcPr>
            <w:tcW w:w="1139" w:type="dxa"/>
            <w:tcBorders>
              <w:left w:val="single" w:sz="1" w:space="0" w:color="000000"/>
              <w:bottom w:val="single" w:sz="1" w:space="0" w:color="000000"/>
            </w:tcBorders>
            <w:shd w:val="clear" w:color="auto" w:fill="auto"/>
          </w:tcPr>
          <w:p w:rsidR="00C06847" w:rsidRDefault="00C06847" w:rsidP="00132425">
            <w:pPr>
              <w:pStyle w:val="a4"/>
              <w:jc w:val="center"/>
            </w:pPr>
            <w:r>
              <w:t>8</w:t>
            </w:r>
          </w:p>
        </w:tc>
        <w:tc>
          <w:tcPr>
            <w:tcW w:w="5034" w:type="dxa"/>
            <w:tcBorders>
              <w:left w:val="single" w:sz="1" w:space="0" w:color="000000"/>
              <w:bottom w:val="single" w:sz="1" w:space="0" w:color="000000"/>
            </w:tcBorders>
            <w:shd w:val="clear" w:color="auto" w:fill="auto"/>
          </w:tcPr>
          <w:p w:rsidR="00C06847" w:rsidRDefault="00C06847" w:rsidP="00132425">
            <w:pPr>
              <w:pStyle w:val="a4"/>
            </w:pPr>
            <w:r>
              <w:t>проверка ошибок</w:t>
            </w:r>
          </w:p>
        </w:tc>
        <w:tc>
          <w:tcPr>
            <w:tcW w:w="3466" w:type="dxa"/>
            <w:tcBorders>
              <w:left w:val="single" w:sz="1" w:space="0" w:color="000000"/>
              <w:bottom w:val="single" w:sz="1" w:space="0" w:color="000000"/>
              <w:right w:val="single" w:sz="1" w:space="0" w:color="000000"/>
            </w:tcBorders>
            <w:shd w:val="clear" w:color="auto" w:fill="auto"/>
          </w:tcPr>
          <w:p w:rsidR="00C06847" w:rsidRDefault="00C06847" w:rsidP="00132425">
            <w:pPr>
              <w:pStyle w:val="a4"/>
            </w:pPr>
            <w:r>
              <w:t>строка для шифрования, зашифрованный текст, метод шифрования</w:t>
            </w:r>
          </w:p>
        </w:tc>
      </w:tr>
    </w:tbl>
    <w:p w:rsidR="00C06847" w:rsidRDefault="00C06847" w:rsidP="00C466BD"/>
    <w:p w:rsidR="00C06847" w:rsidRDefault="00C06847" w:rsidP="00C466BD">
      <w:r>
        <w:lastRenderedPageBreak/>
        <w:t>Таким образом, модуль «Шифрование» будет работать со следующими данными:</w:t>
      </w:r>
    </w:p>
    <w:p w:rsidR="00C06847" w:rsidRDefault="00C06847" w:rsidP="00C466BD">
      <w:pPr>
        <w:pStyle w:val="a5"/>
        <w:numPr>
          <w:ilvl w:val="0"/>
          <w:numId w:val="8"/>
        </w:numPr>
      </w:pPr>
      <w:r>
        <w:t>строка, которую необходимо зашифровать;</w:t>
      </w:r>
    </w:p>
    <w:p w:rsidR="00C06847" w:rsidRDefault="00C06847" w:rsidP="00C466BD">
      <w:pPr>
        <w:pStyle w:val="a5"/>
        <w:numPr>
          <w:ilvl w:val="0"/>
          <w:numId w:val="8"/>
        </w:numPr>
      </w:pPr>
      <w:r>
        <w:t>символы шифруемой строки;</w:t>
      </w:r>
    </w:p>
    <w:p w:rsidR="00C06847" w:rsidRDefault="00C06847" w:rsidP="00C466BD">
      <w:pPr>
        <w:pStyle w:val="a5"/>
        <w:numPr>
          <w:ilvl w:val="0"/>
          <w:numId w:val="8"/>
        </w:numPr>
      </w:pPr>
      <w:r>
        <w:t>метод шифрования;</w:t>
      </w:r>
    </w:p>
    <w:p w:rsidR="00C06847" w:rsidRDefault="00C06847" w:rsidP="00C466BD">
      <w:pPr>
        <w:pStyle w:val="a5"/>
        <w:numPr>
          <w:ilvl w:val="0"/>
          <w:numId w:val="8"/>
        </w:numPr>
      </w:pPr>
      <w:r>
        <w:t>ключ шифрования;</w:t>
      </w:r>
    </w:p>
    <w:p w:rsidR="00C06847" w:rsidRDefault="00C06847" w:rsidP="00C466BD">
      <w:pPr>
        <w:pStyle w:val="a5"/>
        <w:numPr>
          <w:ilvl w:val="0"/>
          <w:numId w:val="8"/>
        </w:numPr>
      </w:pPr>
      <w:r>
        <w:t>алфавит допустимых символов.</w:t>
      </w:r>
    </w:p>
    <w:p w:rsidR="00C06847" w:rsidRDefault="00C06847" w:rsidP="00C466BD">
      <w:r>
        <w:t>Входными данными для модуля «Шифрование» будут:</w:t>
      </w:r>
    </w:p>
    <w:p w:rsidR="00C06847" w:rsidRDefault="00C06847" w:rsidP="00C466BD">
      <w:pPr>
        <w:pStyle w:val="a5"/>
        <w:numPr>
          <w:ilvl w:val="0"/>
          <w:numId w:val="7"/>
        </w:numPr>
      </w:pPr>
      <w:r>
        <w:t>учетные данные пользователя;</w:t>
      </w:r>
    </w:p>
    <w:p w:rsidR="00C06847" w:rsidRDefault="00C06847" w:rsidP="00C466BD">
      <w:pPr>
        <w:pStyle w:val="a5"/>
        <w:numPr>
          <w:ilvl w:val="0"/>
          <w:numId w:val="7"/>
        </w:numPr>
      </w:pPr>
      <w:r>
        <w:t>выбранный метод шифрования.</w:t>
      </w:r>
    </w:p>
    <w:p w:rsidR="00C06847" w:rsidRDefault="00C06847" w:rsidP="00C466BD">
      <w:r>
        <w:t>Выходными данными будут:</w:t>
      </w:r>
    </w:p>
    <w:p w:rsidR="00C06847" w:rsidRDefault="00C06847" w:rsidP="00C466BD">
      <w:pPr>
        <w:pStyle w:val="a5"/>
        <w:numPr>
          <w:ilvl w:val="0"/>
          <w:numId w:val="4"/>
        </w:numPr>
      </w:pPr>
      <w:r>
        <w:t>данные, зашифрованные согласно выбранному методу;</w:t>
      </w:r>
    </w:p>
    <w:p w:rsidR="00C06847" w:rsidRDefault="00C06847" w:rsidP="00C466BD">
      <w:pPr>
        <w:pStyle w:val="a5"/>
        <w:numPr>
          <w:ilvl w:val="0"/>
          <w:numId w:val="4"/>
        </w:numPr>
      </w:pPr>
      <w:r>
        <w:t>признак верности введенных учетных данных при повторной авторизации.</w:t>
      </w:r>
    </w:p>
    <w:p w:rsidR="00C06847" w:rsidRDefault="00C06847" w:rsidP="00C466BD">
      <w:r>
        <w:t>Для хранения данных потребуются:</w:t>
      </w:r>
    </w:p>
    <w:p w:rsidR="00C06847" w:rsidRDefault="00C06847" w:rsidP="00C466BD">
      <w:pPr>
        <w:pStyle w:val="a5"/>
        <w:numPr>
          <w:ilvl w:val="0"/>
          <w:numId w:val="5"/>
        </w:numPr>
      </w:pPr>
      <w:r>
        <w:t>целочисленные константы, являющиеся ключами шифрования;</w:t>
      </w:r>
    </w:p>
    <w:p w:rsidR="00C06847" w:rsidRDefault="00C06847" w:rsidP="00C466BD">
      <w:pPr>
        <w:pStyle w:val="a5"/>
        <w:numPr>
          <w:ilvl w:val="0"/>
          <w:numId w:val="5"/>
        </w:numPr>
      </w:pPr>
      <w:r>
        <w:t>строковые константы, хранящие допустимые символы используемого алфавита;</w:t>
      </w:r>
    </w:p>
    <w:p w:rsidR="00C06847" w:rsidRDefault="00C06847" w:rsidP="00C466BD">
      <w:pPr>
        <w:pStyle w:val="a5"/>
        <w:numPr>
          <w:ilvl w:val="0"/>
          <w:numId w:val="5"/>
        </w:numPr>
      </w:pPr>
      <w:r>
        <w:t>логическая переменная, являющаяся признаком правильности введенных учетных данных при повторной авторизации пользователя.</w:t>
      </w:r>
    </w:p>
    <w:p w:rsidR="00CC2493" w:rsidRDefault="00CC2493">
      <w:pPr>
        <w:ind w:firstLine="0"/>
        <w:jc w:val="left"/>
      </w:pPr>
      <w:r>
        <w:br w:type="page"/>
      </w:r>
    </w:p>
    <w:p w:rsidR="00CC2493" w:rsidRDefault="00CC2493" w:rsidP="00CC2493">
      <w:pPr>
        <w:pStyle w:val="1"/>
      </w:pPr>
      <w:bookmarkStart w:id="4" w:name="_Toc9702991"/>
      <w:r>
        <w:lastRenderedPageBreak/>
        <w:t>Проектирование модульной структуры программы</w:t>
      </w:r>
      <w:bookmarkEnd w:id="4"/>
    </w:p>
    <w:p w:rsidR="00CC2493" w:rsidRDefault="00CC2493" w:rsidP="00CC2493">
      <w:pPr>
        <w:rPr>
          <w:lang w:eastAsia="zh-CN" w:bidi="hi-IN"/>
        </w:rPr>
      </w:pPr>
      <w:r>
        <w:rPr>
          <w:lang w:eastAsia="zh-CN" w:bidi="hi-IN"/>
        </w:rPr>
        <w:t xml:space="preserve">Данная программа представляет собой единый модуль. </w:t>
      </w:r>
    </w:p>
    <w:p w:rsidR="00CC2493" w:rsidRDefault="00CC2493" w:rsidP="00CC2493">
      <w:pPr>
        <w:rPr>
          <w:lang w:eastAsia="zh-CN" w:bidi="hi-IN"/>
        </w:rPr>
      </w:pPr>
      <w:r>
        <w:rPr>
          <w:lang w:eastAsia="zh-CN" w:bidi="hi-IN"/>
        </w:rPr>
        <w:t>Данный модуль используется</w:t>
      </w:r>
      <w:r w:rsidR="00D76741">
        <w:rPr>
          <w:lang w:eastAsia="zh-CN" w:bidi="hi-IN"/>
        </w:rPr>
        <w:t xml:space="preserve"> следующими модулями:</w:t>
      </w:r>
    </w:p>
    <w:p w:rsidR="00CC2493" w:rsidRDefault="00CC2493" w:rsidP="00D76741">
      <w:pPr>
        <w:pStyle w:val="a5"/>
        <w:numPr>
          <w:ilvl w:val="0"/>
          <w:numId w:val="12"/>
        </w:numPr>
        <w:rPr>
          <w:lang w:eastAsia="zh-CN" w:bidi="hi-IN"/>
        </w:rPr>
      </w:pPr>
      <w:r>
        <w:rPr>
          <w:lang w:eastAsia="zh-CN" w:bidi="hi-IN"/>
        </w:rPr>
        <w:t>модулем «Регистрация» для шифрования учетных данных пользователя;</w:t>
      </w:r>
    </w:p>
    <w:p w:rsidR="00CC2493" w:rsidRDefault="00D76741" w:rsidP="00D76741">
      <w:pPr>
        <w:pStyle w:val="a5"/>
        <w:numPr>
          <w:ilvl w:val="0"/>
          <w:numId w:val="12"/>
        </w:numPr>
        <w:rPr>
          <w:lang w:eastAsia="zh-CN" w:bidi="hi-IN"/>
        </w:rPr>
      </w:pPr>
      <w:r>
        <w:rPr>
          <w:lang w:eastAsia="zh-CN" w:bidi="hi-IN"/>
        </w:rPr>
        <w:t>модулем «Пользователи» для проверки верности введенных пользователем учетных данных.</w:t>
      </w:r>
    </w:p>
    <w:p w:rsidR="00D76741" w:rsidRDefault="00D76741">
      <w:pPr>
        <w:ind w:firstLine="0"/>
        <w:jc w:val="left"/>
        <w:rPr>
          <w:lang w:eastAsia="zh-CN" w:bidi="hi-IN"/>
        </w:rPr>
      </w:pPr>
      <w:r>
        <w:rPr>
          <w:lang w:eastAsia="zh-CN" w:bidi="hi-IN"/>
        </w:rPr>
        <w:br w:type="page"/>
      </w:r>
    </w:p>
    <w:p w:rsidR="00D76741" w:rsidRDefault="00D76741" w:rsidP="00D76741">
      <w:pPr>
        <w:pStyle w:val="1"/>
      </w:pPr>
      <w:bookmarkStart w:id="5" w:name="_Toc9702992"/>
      <w:r>
        <w:lastRenderedPageBreak/>
        <w:t>Проектирование алгоритмов</w:t>
      </w:r>
      <w:bookmarkEnd w:id="5"/>
    </w:p>
    <w:p w:rsidR="001B6C27" w:rsidRDefault="001B6C27" w:rsidP="001B6C27">
      <w:r w:rsidRPr="00D25FE1">
        <w:t xml:space="preserve">Для </w:t>
      </w:r>
      <w:r>
        <w:t>реализации заявленных в курсовом проекте задач необходима разработке следующих алгоритмов:</w:t>
      </w:r>
    </w:p>
    <w:p w:rsidR="001B6C27" w:rsidRPr="00D25FE1" w:rsidRDefault="001B6C27" w:rsidP="001B6C27">
      <w:pPr>
        <w:pStyle w:val="a5"/>
        <w:numPr>
          <w:ilvl w:val="0"/>
          <w:numId w:val="6"/>
        </w:numPr>
        <w:rPr>
          <w:lang w:eastAsia="zh-CN" w:bidi="hi-IN"/>
        </w:rPr>
      </w:pPr>
      <w:r>
        <w:rPr>
          <w:lang w:eastAsia="zh-CN" w:bidi="hi-IN"/>
        </w:rPr>
        <w:t>п</w:t>
      </w:r>
      <w:r w:rsidRPr="00D25FE1">
        <w:rPr>
          <w:lang w:eastAsia="zh-CN" w:bidi="hi-IN"/>
        </w:rPr>
        <w:t>оиск символа в алфавите</w:t>
      </w:r>
      <w:r>
        <w:rPr>
          <w:lang w:eastAsia="zh-CN" w:bidi="hi-IN"/>
        </w:rPr>
        <w:t xml:space="preserve"> (</w:t>
      </w:r>
      <w:r>
        <w:rPr>
          <w:lang w:eastAsia="zh-CN" w:bidi="hi-IN"/>
        </w:rPr>
        <w:fldChar w:fldCharType="begin"/>
      </w:r>
      <w:r>
        <w:rPr>
          <w:lang w:eastAsia="zh-CN" w:bidi="hi-IN"/>
        </w:rPr>
        <w:instrText xml:space="preserve"> REF _Ref10542240 \h </w:instrText>
      </w:r>
      <w:r>
        <w:rPr>
          <w:lang w:eastAsia="zh-CN" w:bidi="hi-IN"/>
        </w:rPr>
      </w:r>
      <w:r>
        <w:rPr>
          <w:lang w:eastAsia="zh-CN" w:bidi="hi-IN"/>
        </w:rPr>
        <w:fldChar w:fldCharType="separate"/>
      </w:r>
      <w:r>
        <w:t xml:space="preserve">Листинг </w:t>
      </w:r>
      <w:r>
        <w:rPr>
          <w:noProof/>
        </w:rPr>
        <w:t>1</w:t>
      </w:r>
      <w:r>
        <w:rPr>
          <w:lang w:eastAsia="zh-CN" w:bidi="hi-IN"/>
        </w:rPr>
        <w:fldChar w:fldCharType="end"/>
      </w:r>
      <w:r>
        <w:rPr>
          <w:lang w:eastAsia="zh-CN" w:bidi="hi-IN"/>
        </w:rPr>
        <w:t>);</w:t>
      </w:r>
    </w:p>
    <w:p w:rsidR="001B6C27" w:rsidRDefault="001B6C27" w:rsidP="001B6C27">
      <w:pPr>
        <w:pStyle w:val="a5"/>
        <w:numPr>
          <w:ilvl w:val="0"/>
          <w:numId w:val="6"/>
        </w:numPr>
      </w:pPr>
      <w:r>
        <w:rPr>
          <w:lang w:eastAsia="zh-CN" w:bidi="hi-IN"/>
        </w:rPr>
        <w:t>шифрование</w:t>
      </w:r>
      <w:r w:rsidRPr="00BE7D79">
        <w:rPr>
          <w:lang w:eastAsia="zh-CN" w:bidi="hi-IN"/>
        </w:rPr>
        <w:t xml:space="preserve"> </w:t>
      </w:r>
      <w:r>
        <w:rPr>
          <w:lang w:eastAsia="zh-CN" w:bidi="hi-IN"/>
        </w:rPr>
        <w:t>методом</w:t>
      </w:r>
      <w:r w:rsidRPr="00BE7D79">
        <w:rPr>
          <w:lang w:eastAsia="zh-CN" w:bidi="hi-IN"/>
        </w:rPr>
        <w:t xml:space="preserve"> </w:t>
      </w:r>
      <w:r>
        <w:rPr>
          <w:lang w:eastAsia="zh-CN" w:bidi="hi-IN"/>
        </w:rPr>
        <w:t>сдвига</w:t>
      </w:r>
      <w:r w:rsidRPr="00BE7D79">
        <w:rPr>
          <w:lang w:eastAsia="zh-CN" w:bidi="hi-IN"/>
        </w:rPr>
        <w:t xml:space="preserve"> (</w:t>
      </w:r>
      <w:r>
        <w:rPr>
          <w:lang w:eastAsia="zh-CN" w:bidi="hi-IN"/>
        </w:rPr>
        <w:fldChar w:fldCharType="begin"/>
      </w:r>
      <w:r>
        <w:rPr>
          <w:lang w:eastAsia="zh-CN" w:bidi="hi-IN"/>
        </w:rPr>
        <w:instrText xml:space="preserve"> REF _Ref10542244 \h </w:instrText>
      </w:r>
      <w:r>
        <w:rPr>
          <w:lang w:eastAsia="zh-CN" w:bidi="hi-IN"/>
        </w:rPr>
      </w:r>
      <w:r>
        <w:rPr>
          <w:lang w:eastAsia="zh-CN" w:bidi="hi-IN"/>
        </w:rPr>
        <w:fldChar w:fldCharType="separate"/>
      </w:r>
      <w:r>
        <w:t xml:space="preserve">Листинг </w:t>
      </w:r>
      <w:r>
        <w:rPr>
          <w:noProof/>
        </w:rPr>
        <w:t>2</w:t>
      </w:r>
      <w:r>
        <w:rPr>
          <w:lang w:eastAsia="zh-CN" w:bidi="hi-IN"/>
        </w:rPr>
        <w:fldChar w:fldCharType="end"/>
      </w:r>
      <w:r w:rsidRPr="00BE7D79">
        <w:rPr>
          <w:lang w:eastAsia="zh-CN" w:bidi="hi-IN"/>
        </w:rPr>
        <w:t>)</w:t>
      </w:r>
      <w:r>
        <w:rPr>
          <w:lang w:eastAsia="zh-CN" w:bidi="hi-IN"/>
        </w:rPr>
        <w:t>;</w:t>
      </w:r>
    </w:p>
    <w:p w:rsidR="001B6C27" w:rsidRDefault="001B6C27" w:rsidP="001B6C27">
      <w:pPr>
        <w:pStyle w:val="a5"/>
        <w:numPr>
          <w:ilvl w:val="0"/>
          <w:numId w:val="6"/>
        </w:numPr>
      </w:pPr>
      <w:r>
        <w:rPr>
          <w:lang w:eastAsia="zh-CN" w:bidi="hi-IN"/>
        </w:rPr>
        <w:t>шифрование</w:t>
      </w:r>
      <w:r w:rsidRPr="00B67F9D">
        <w:rPr>
          <w:lang w:eastAsia="zh-CN" w:bidi="hi-IN"/>
        </w:rPr>
        <w:t xml:space="preserve"> </w:t>
      </w:r>
      <w:r>
        <w:rPr>
          <w:lang w:eastAsia="zh-CN" w:bidi="hi-IN"/>
        </w:rPr>
        <w:t>методом</w:t>
      </w:r>
      <w:r w:rsidRPr="00B67F9D">
        <w:rPr>
          <w:lang w:eastAsia="zh-CN" w:bidi="hi-IN"/>
        </w:rPr>
        <w:t xml:space="preserve"> </w:t>
      </w:r>
      <w:r>
        <w:rPr>
          <w:lang w:eastAsia="zh-CN" w:bidi="hi-IN"/>
        </w:rPr>
        <w:t>Цезаря</w:t>
      </w:r>
      <w:r w:rsidRPr="00BE7D79">
        <w:rPr>
          <w:lang w:eastAsia="zh-CN" w:bidi="hi-IN"/>
        </w:rPr>
        <w:t xml:space="preserve"> (</w:t>
      </w:r>
      <w:r>
        <w:rPr>
          <w:lang w:eastAsia="zh-CN" w:bidi="hi-IN"/>
        </w:rPr>
        <w:fldChar w:fldCharType="begin"/>
      </w:r>
      <w:r>
        <w:rPr>
          <w:lang w:eastAsia="zh-CN" w:bidi="hi-IN"/>
        </w:rPr>
        <w:instrText xml:space="preserve"> REF _Ref10542247 \h </w:instrText>
      </w:r>
      <w:r>
        <w:rPr>
          <w:lang w:eastAsia="zh-CN" w:bidi="hi-IN"/>
        </w:rPr>
      </w:r>
      <w:r>
        <w:rPr>
          <w:lang w:eastAsia="zh-CN" w:bidi="hi-IN"/>
        </w:rPr>
        <w:fldChar w:fldCharType="separate"/>
      </w:r>
      <w:r>
        <w:t xml:space="preserve">Листинг </w:t>
      </w:r>
      <w:r>
        <w:rPr>
          <w:noProof/>
        </w:rPr>
        <w:t>3</w:t>
      </w:r>
      <w:r>
        <w:rPr>
          <w:lang w:eastAsia="zh-CN" w:bidi="hi-IN"/>
        </w:rPr>
        <w:fldChar w:fldCharType="end"/>
      </w:r>
      <w:r w:rsidRPr="00BE7D79">
        <w:rPr>
          <w:lang w:eastAsia="zh-CN" w:bidi="hi-IN"/>
        </w:rPr>
        <w:t>)</w:t>
      </w:r>
      <w:r>
        <w:rPr>
          <w:lang w:eastAsia="zh-CN" w:bidi="hi-IN"/>
        </w:rPr>
        <w:t>;</w:t>
      </w:r>
    </w:p>
    <w:p w:rsidR="001B6C27" w:rsidRDefault="001B6C27" w:rsidP="001B6C27">
      <w:pPr>
        <w:pStyle w:val="a5"/>
        <w:numPr>
          <w:ilvl w:val="0"/>
          <w:numId w:val="6"/>
        </w:numPr>
      </w:pPr>
      <w:r>
        <w:rPr>
          <w:lang w:eastAsia="zh-CN" w:bidi="hi-IN"/>
        </w:rPr>
        <w:t>шифрование афинным методом</w:t>
      </w:r>
      <w:r w:rsidRPr="00BE7D79">
        <w:rPr>
          <w:lang w:eastAsia="zh-CN" w:bidi="hi-IN"/>
        </w:rPr>
        <w:t xml:space="preserve"> (</w:t>
      </w:r>
      <w:r>
        <w:rPr>
          <w:lang w:eastAsia="zh-CN" w:bidi="hi-IN"/>
        </w:rPr>
        <w:fldChar w:fldCharType="begin"/>
      </w:r>
      <w:r>
        <w:rPr>
          <w:lang w:eastAsia="zh-CN" w:bidi="hi-IN"/>
        </w:rPr>
        <w:instrText xml:space="preserve"> REF _Ref10542248 \h </w:instrText>
      </w:r>
      <w:r>
        <w:rPr>
          <w:lang w:eastAsia="zh-CN" w:bidi="hi-IN"/>
        </w:rPr>
      </w:r>
      <w:r>
        <w:rPr>
          <w:lang w:eastAsia="zh-CN" w:bidi="hi-IN"/>
        </w:rPr>
        <w:fldChar w:fldCharType="separate"/>
      </w:r>
      <w:r>
        <w:t>Листинг</w:t>
      </w:r>
      <w:r w:rsidRPr="00132425">
        <w:t xml:space="preserve"> </w:t>
      </w:r>
      <w:r w:rsidRPr="00132425">
        <w:rPr>
          <w:noProof/>
        </w:rPr>
        <w:t>4</w:t>
      </w:r>
      <w:r>
        <w:rPr>
          <w:lang w:eastAsia="zh-CN" w:bidi="hi-IN"/>
        </w:rPr>
        <w:fldChar w:fldCharType="end"/>
      </w:r>
      <w:r w:rsidRPr="00BE7D79">
        <w:rPr>
          <w:lang w:eastAsia="zh-CN" w:bidi="hi-IN"/>
        </w:rPr>
        <w:t>)</w:t>
      </w:r>
      <w:r>
        <w:rPr>
          <w:lang w:eastAsia="zh-CN" w:bidi="hi-IN"/>
        </w:rPr>
        <w:t>;</w:t>
      </w:r>
    </w:p>
    <w:p w:rsidR="001B6C27" w:rsidRDefault="001B6C27" w:rsidP="001B6C27">
      <w:pPr>
        <w:pStyle w:val="a5"/>
        <w:numPr>
          <w:ilvl w:val="0"/>
          <w:numId w:val="6"/>
        </w:numPr>
      </w:pPr>
      <w:r>
        <w:rPr>
          <w:lang w:eastAsia="zh-CN" w:bidi="hi-IN"/>
        </w:rPr>
        <w:t>возведение числа в степень по модулю</w:t>
      </w:r>
      <w:r w:rsidRPr="00BE7D79">
        <w:rPr>
          <w:lang w:eastAsia="zh-CN" w:bidi="hi-IN"/>
        </w:rPr>
        <w:t xml:space="preserve"> </w:t>
      </w:r>
      <w:r>
        <w:rPr>
          <w:lang w:val="en-US" w:eastAsia="zh-CN" w:bidi="hi-IN"/>
        </w:rPr>
        <w:t>(</w:t>
      </w:r>
      <w:r>
        <w:rPr>
          <w:lang w:eastAsia="zh-CN" w:bidi="hi-IN"/>
        </w:rPr>
        <w:fldChar w:fldCharType="begin"/>
      </w:r>
      <w:r>
        <w:rPr>
          <w:lang w:eastAsia="zh-CN" w:bidi="hi-IN"/>
        </w:rPr>
        <w:instrText xml:space="preserve"> REF _Ref10542250 \h </w:instrText>
      </w:r>
      <w:r>
        <w:rPr>
          <w:lang w:eastAsia="zh-CN" w:bidi="hi-IN"/>
        </w:rPr>
      </w:r>
      <w:r>
        <w:rPr>
          <w:lang w:eastAsia="zh-CN" w:bidi="hi-IN"/>
        </w:rPr>
        <w:fldChar w:fldCharType="separate"/>
      </w:r>
      <w:r>
        <w:t xml:space="preserve">Листинг </w:t>
      </w:r>
      <w:r>
        <w:rPr>
          <w:noProof/>
        </w:rPr>
        <w:t>5</w:t>
      </w:r>
      <w:r>
        <w:rPr>
          <w:lang w:eastAsia="zh-CN" w:bidi="hi-IN"/>
        </w:rPr>
        <w:fldChar w:fldCharType="end"/>
      </w:r>
      <w:r>
        <w:rPr>
          <w:lang w:val="en-US" w:eastAsia="zh-CN" w:bidi="hi-IN"/>
        </w:rPr>
        <w:t>)</w:t>
      </w:r>
      <w:r>
        <w:rPr>
          <w:lang w:eastAsia="zh-CN" w:bidi="hi-IN"/>
        </w:rPr>
        <w:t>;</w:t>
      </w:r>
    </w:p>
    <w:p w:rsidR="001B6C27" w:rsidRDefault="001B6C27" w:rsidP="001B6C27">
      <w:pPr>
        <w:pStyle w:val="a5"/>
        <w:numPr>
          <w:ilvl w:val="0"/>
          <w:numId w:val="6"/>
        </w:numPr>
      </w:pPr>
      <w:r>
        <w:rPr>
          <w:lang w:eastAsia="zh-CN" w:bidi="hi-IN"/>
        </w:rPr>
        <w:t>шифрование методом RSA</w:t>
      </w:r>
      <w:r w:rsidRPr="00BE7D79">
        <w:rPr>
          <w:lang w:eastAsia="zh-CN" w:bidi="hi-IN"/>
        </w:rPr>
        <w:t xml:space="preserve"> (</w:t>
      </w:r>
      <w:r>
        <w:rPr>
          <w:lang w:eastAsia="zh-CN" w:bidi="hi-IN"/>
        </w:rPr>
        <w:fldChar w:fldCharType="begin"/>
      </w:r>
      <w:r>
        <w:rPr>
          <w:lang w:eastAsia="zh-CN" w:bidi="hi-IN"/>
        </w:rPr>
        <w:instrText xml:space="preserve"> REF _Ref10542251 \h </w:instrText>
      </w:r>
      <w:r>
        <w:rPr>
          <w:lang w:eastAsia="zh-CN" w:bidi="hi-IN"/>
        </w:rPr>
      </w:r>
      <w:r>
        <w:rPr>
          <w:lang w:eastAsia="zh-CN" w:bidi="hi-IN"/>
        </w:rPr>
        <w:fldChar w:fldCharType="separate"/>
      </w:r>
      <w:r>
        <w:t xml:space="preserve">Листинг </w:t>
      </w:r>
      <w:r>
        <w:rPr>
          <w:noProof/>
        </w:rPr>
        <w:t>6</w:t>
      </w:r>
      <w:r>
        <w:rPr>
          <w:lang w:eastAsia="zh-CN" w:bidi="hi-IN"/>
        </w:rPr>
        <w:fldChar w:fldCharType="end"/>
      </w:r>
      <w:r w:rsidRPr="00BE7D79">
        <w:rPr>
          <w:lang w:eastAsia="zh-CN" w:bidi="hi-IN"/>
        </w:rPr>
        <w:t>)</w:t>
      </w:r>
      <w:r>
        <w:rPr>
          <w:lang w:eastAsia="zh-CN" w:bidi="hi-IN"/>
        </w:rPr>
        <w:t>;</w:t>
      </w:r>
    </w:p>
    <w:p w:rsidR="001B6C27" w:rsidRDefault="001B6C27" w:rsidP="001B6C27">
      <w:pPr>
        <w:pStyle w:val="a5"/>
        <w:numPr>
          <w:ilvl w:val="0"/>
          <w:numId w:val="6"/>
        </w:numPr>
      </w:pPr>
      <w:r>
        <w:rPr>
          <w:lang w:eastAsia="zh-CN" w:bidi="hi-IN"/>
        </w:rPr>
        <w:t>шифрование строки по выбранному методу</w:t>
      </w:r>
      <w:r w:rsidRPr="00BE7D79">
        <w:rPr>
          <w:lang w:eastAsia="zh-CN" w:bidi="hi-IN"/>
        </w:rPr>
        <w:t xml:space="preserve"> (</w:t>
      </w:r>
      <w:r>
        <w:rPr>
          <w:lang w:eastAsia="zh-CN" w:bidi="hi-IN"/>
        </w:rPr>
        <w:fldChar w:fldCharType="begin"/>
      </w:r>
      <w:r>
        <w:rPr>
          <w:lang w:eastAsia="zh-CN" w:bidi="hi-IN"/>
        </w:rPr>
        <w:instrText xml:space="preserve"> REF _Ref10542253 \h </w:instrText>
      </w:r>
      <w:r>
        <w:rPr>
          <w:lang w:eastAsia="zh-CN" w:bidi="hi-IN"/>
        </w:rPr>
      </w:r>
      <w:r>
        <w:rPr>
          <w:lang w:eastAsia="zh-CN" w:bidi="hi-IN"/>
        </w:rPr>
        <w:fldChar w:fldCharType="separate"/>
      </w:r>
      <w:r>
        <w:t xml:space="preserve">Листинг </w:t>
      </w:r>
      <w:r>
        <w:rPr>
          <w:noProof/>
        </w:rPr>
        <w:t>7</w:t>
      </w:r>
      <w:r>
        <w:rPr>
          <w:lang w:eastAsia="zh-CN" w:bidi="hi-IN"/>
        </w:rPr>
        <w:fldChar w:fldCharType="end"/>
      </w:r>
      <w:r w:rsidRPr="00BE7D79">
        <w:rPr>
          <w:lang w:eastAsia="zh-CN" w:bidi="hi-IN"/>
        </w:rPr>
        <w:t>)</w:t>
      </w:r>
      <w:r>
        <w:rPr>
          <w:lang w:eastAsia="zh-CN" w:bidi="hi-IN"/>
        </w:rPr>
        <w:t>;</w:t>
      </w:r>
    </w:p>
    <w:p w:rsidR="001B6C27" w:rsidRPr="00D25FE1" w:rsidRDefault="001B6C27" w:rsidP="001B6C27">
      <w:pPr>
        <w:pStyle w:val="a5"/>
        <w:numPr>
          <w:ilvl w:val="0"/>
          <w:numId w:val="6"/>
        </w:numPr>
      </w:pPr>
      <w:r>
        <w:rPr>
          <w:lang w:eastAsia="zh-CN" w:bidi="hi-IN"/>
        </w:rPr>
        <w:t>проверка введенных учетных данных</w:t>
      </w:r>
      <w:r w:rsidRPr="00BE7D79">
        <w:rPr>
          <w:lang w:eastAsia="zh-CN" w:bidi="hi-IN"/>
        </w:rPr>
        <w:t xml:space="preserve"> (</w:t>
      </w:r>
      <w:r>
        <w:rPr>
          <w:lang w:eastAsia="zh-CN" w:bidi="hi-IN"/>
        </w:rPr>
        <w:fldChar w:fldCharType="begin"/>
      </w:r>
      <w:r>
        <w:rPr>
          <w:lang w:eastAsia="zh-CN" w:bidi="hi-IN"/>
        </w:rPr>
        <w:instrText xml:space="preserve"> REF _Ref10542253 \h </w:instrText>
      </w:r>
      <w:r>
        <w:rPr>
          <w:lang w:eastAsia="zh-CN" w:bidi="hi-IN"/>
        </w:rPr>
      </w:r>
      <w:r>
        <w:rPr>
          <w:lang w:eastAsia="zh-CN" w:bidi="hi-IN"/>
        </w:rPr>
        <w:fldChar w:fldCharType="separate"/>
      </w:r>
      <w:r>
        <w:rPr>
          <w:lang w:eastAsia="zh-CN" w:bidi="hi-IN"/>
        </w:rPr>
        <w:fldChar w:fldCharType="end"/>
      </w:r>
      <w:r>
        <w:rPr>
          <w:lang w:eastAsia="zh-CN" w:bidi="hi-IN"/>
        </w:rPr>
        <w:fldChar w:fldCharType="begin"/>
      </w:r>
      <w:r>
        <w:rPr>
          <w:lang w:eastAsia="zh-CN" w:bidi="hi-IN"/>
        </w:rPr>
        <w:instrText xml:space="preserve"> REF _Ref10542254 \h </w:instrText>
      </w:r>
      <w:r>
        <w:rPr>
          <w:lang w:eastAsia="zh-CN" w:bidi="hi-IN"/>
        </w:rPr>
      </w:r>
      <w:r>
        <w:rPr>
          <w:lang w:eastAsia="zh-CN" w:bidi="hi-IN"/>
        </w:rPr>
        <w:fldChar w:fldCharType="separate"/>
      </w:r>
      <w:r>
        <w:t xml:space="preserve">Листинг </w:t>
      </w:r>
      <w:r>
        <w:rPr>
          <w:noProof/>
        </w:rPr>
        <w:t>8</w:t>
      </w:r>
      <w:r>
        <w:rPr>
          <w:lang w:eastAsia="zh-CN" w:bidi="hi-IN"/>
        </w:rPr>
        <w:fldChar w:fldCharType="end"/>
      </w:r>
      <w:r w:rsidRPr="00BE7D79">
        <w:rPr>
          <w:lang w:eastAsia="zh-CN" w:bidi="hi-IN"/>
        </w:rPr>
        <w:t>).</w:t>
      </w:r>
    </w:p>
    <w:p w:rsidR="00D25FE1" w:rsidRDefault="00D25FE1" w:rsidP="00D25FE1">
      <w:r>
        <w:t>Шифрование данных реализовано с помощью нескольких различных методов:</w:t>
      </w:r>
    </w:p>
    <w:p w:rsidR="00D25FE1" w:rsidRDefault="00D25FE1" w:rsidP="00D25FE1">
      <w:pPr>
        <w:pStyle w:val="a5"/>
        <w:numPr>
          <w:ilvl w:val="0"/>
          <w:numId w:val="6"/>
        </w:numPr>
      </w:pPr>
      <w:r>
        <w:t xml:space="preserve">шифр сдвига: для каждого символа входной строки с помощью функции </w:t>
      </w:r>
      <w:r w:rsidRPr="00C466BD">
        <w:rPr>
          <w:lang w:val="en-US"/>
        </w:rPr>
        <w:t>Find</w:t>
      </w:r>
      <w:r>
        <w:t xml:space="preserve"> берется номер этого символа из алфавита допустимых символов, и к этому значению прибавляется значение ключа </w:t>
      </w:r>
      <w:r w:rsidRPr="00C466BD">
        <w:rPr>
          <w:lang w:val="en-US"/>
        </w:rPr>
        <w:t>KEY</w:t>
      </w:r>
      <w:r>
        <w:t>;</w:t>
      </w:r>
    </w:p>
    <w:p w:rsidR="00D25FE1" w:rsidRDefault="00D25FE1" w:rsidP="00D25FE1">
      <w:pPr>
        <w:pStyle w:val="a5"/>
        <w:numPr>
          <w:ilvl w:val="0"/>
          <w:numId w:val="6"/>
        </w:numPr>
      </w:pPr>
      <w:r>
        <w:t xml:space="preserve">шифр Цезаря: для каждого символа входной строки с помощью функции </w:t>
      </w:r>
      <w:r w:rsidRPr="00C466BD">
        <w:rPr>
          <w:lang w:val="en-US"/>
        </w:rPr>
        <w:t>Find</w:t>
      </w:r>
      <w:r>
        <w:t xml:space="preserve"> берется номер этого символа из алфавита допустимых символов, это значение увеличивается на значение ключа </w:t>
      </w:r>
      <w:r w:rsidRPr="00C466BD">
        <w:rPr>
          <w:lang w:val="en-US"/>
        </w:rPr>
        <w:t>KEY</w:t>
      </w:r>
      <w:r>
        <w:t>, и находится остаток от деления данного значения на длину алфавита;</w:t>
      </w:r>
    </w:p>
    <w:p w:rsidR="00D25FE1" w:rsidRDefault="00D25FE1" w:rsidP="00D25FE1">
      <w:pPr>
        <w:pStyle w:val="a5"/>
        <w:numPr>
          <w:ilvl w:val="0"/>
          <w:numId w:val="6"/>
        </w:numPr>
      </w:pPr>
      <w:r>
        <w:t xml:space="preserve">афинный шифр: для каждого символа входной строки с помощью функции </w:t>
      </w:r>
      <w:r w:rsidRPr="00C466BD">
        <w:rPr>
          <w:lang w:val="en-US"/>
        </w:rPr>
        <w:t>Find</w:t>
      </w:r>
      <w:r>
        <w:t xml:space="preserve"> берется номер этого символа из алфавита допустимых символов, это значение умножается на значение первого ключа </w:t>
      </w:r>
      <w:r w:rsidRPr="00C466BD">
        <w:rPr>
          <w:lang w:val="en-US"/>
        </w:rPr>
        <w:t>AKEY</w:t>
      </w:r>
      <w:r>
        <w:t xml:space="preserve">, затем прибавляет значение второго ключа </w:t>
      </w:r>
      <w:r w:rsidRPr="00C466BD">
        <w:rPr>
          <w:lang w:val="en-US"/>
        </w:rPr>
        <w:t>BKEY</w:t>
      </w:r>
      <w:r>
        <w:t xml:space="preserve">, и находится остаток от деления данного значения на длину алфавита. Ключ шифрования должен быть взаимно простым со значением длины алфавита. Значение первого ключа находится как частное от целочисленного деления значения ключа на количество символов алфавита, второго ключа — как остаток от </w:t>
      </w:r>
      <w:r>
        <w:lastRenderedPageBreak/>
        <w:t>целочисленного деления значения ключа на количество символов алфавита;</w:t>
      </w:r>
    </w:p>
    <w:p w:rsidR="00D25FE1" w:rsidRDefault="00D25FE1" w:rsidP="00D25FE1">
      <w:pPr>
        <w:pStyle w:val="a5"/>
        <w:numPr>
          <w:ilvl w:val="0"/>
          <w:numId w:val="6"/>
        </w:numPr>
      </w:pPr>
      <w:r>
        <w:t xml:space="preserve">шифр </w:t>
      </w:r>
      <w:r w:rsidRPr="00C466BD">
        <w:rPr>
          <w:lang w:val="en-US"/>
        </w:rPr>
        <w:t>RSA</w:t>
      </w:r>
      <w:r>
        <w:t xml:space="preserve">: для каждого символа входной строки с помощью функции </w:t>
      </w:r>
      <w:r w:rsidRPr="00C466BD">
        <w:rPr>
          <w:lang w:val="en-US"/>
        </w:rPr>
        <w:t>Find</w:t>
      </w:r>
      <w:r>
        <w:t xml:space="preserve"> берется номер этого символа из алфавита допустимых символов, данное значение возводится в степень, значение которой является открытым ключом </w:t>
      </w:r>
      <w:r>
        <w:rPr>
          <w:lang w:val="en-US"/>
        </w:rPr>
        <w:t>PExp</w:t>
      </w:r>
      <w:r>
        <w:t xml:space="preserve">, по модулю </w:t>
      </w:r>
      <w:r>
        <w:rPr>
          <w:lang w:val="en-US"/>
        </w:rPr>
        <w:t>N</w:t>
      </w:r>
      <w:r>
        <w:t xml:space="preserve">. Открытый ключ </w:t>
      </w:r>
      <w:r>
        <w:rPr>
          <w:lang w:val="en-US"/>
        </w:rPr>
        <w:t>PExp</w:t>
      </w:r>
      <w:r>
        <w:t xml:space="preserve"> и модуль </w:t>
      </w:r>
      <w:r>
        <w:rPr>
          <w:lang w:val="en-US"/>
        </w:rPr>
        <w:t>N</w:t>
      </w:r>
      <w:r>
        <w:t xml:space="preserve"> должны быть взаимно простыми целыми числами. Модуль </w:t>
      </w:r>
      <w:r>
        <w:rPr>
          <w:lang w:val="en-US"/>
        </w:rPr>
        <w:t>N</w:t>
      </w:r>
      <w:r w:rsidRPr="009D3750">
        <w:t xml:space="preserve"> </w:t>
      </w:r>
      <w:r>
        <w:t>является произведением двух простых чисел.</w:t>
      </w:r>
    </w:p>
    <w:p w:rsidR="00D25FE1" w:rsidRDefault="00A46309" w:rsidP="00D25FE1">
      <w:pPr>
        <w:pStyle w:val="ab"/>
        <w:rPr>
          <w:lang w:eastAsia="zh-CN" w:bidi="hi-IN"/>
        </w:rPr>
      </w:pPr>
      <w:r w:rsidRPr="00A46309">
        <w:rPr>
          <w:b/>
          <w:lang w:eastAsia="zh-CN" w:bidi="hi-IN"/>
        </w:rPr>
        <w:t>function</w:t>
      </w:r>
      <w:r>
        <w:rPr>
          <w:lang w:eastAsia="zh-CN" w:bidi="hi-IN"/>
        </w:rPr>
        <w:t xml:space="preserve"> Find(smbl)</w:t>
      </w:r>
    </w:p>
    <w:p w:rsidR="00E81ED2" w:rsidRPr="00E81ED2" w:rsidRDefault="00E81ED2" w:rsidP="00D25FE1">
      <w:pPr>
        <w:pStyle w:val="ab"/>
        <w:rPr>
          <w:rFonts w:cs="Courier New"/>
          <w:szCs w:val="24"/>
        </w:rPr>
      </w:pPr>
      <w:r w:rsidRPr="00E81ED2">
        <w:rPr>
          <w:rFonts w:cs="Courier New"/>
          <w:szCs w:val="24"/>
        </w:rPr>
        <w:t>//Поиск символа в алфавите</w:t>
      </w:r>
    </w:p>
    <w:p w:rsidR="00A46309" w:rsidRPr="00A46309" w:rsidRDefault="00A46309" w:rsidP="00A46309">
      <w:pPr>
        <w:pStyle w:val="ab"/>
        <w:rPr>
          <w:lang w:eastAsia="zh-CN" w:bidi="hi-IN"/>
        </w:rPr>
      </w:pPr>
      <w:r>
        <w:rPr>
          <w:lang w:eastAsia="zh-CN" w:bidi="hi-IN"/>
        </w:rPr>
        <w:t>//Вход: шифруемый символ</w:t>
      </w:r>
      <w:r w:rsidRPr="00A46309">
        <w:rPr>
          <w:lang w:eastAsia="zh-CN" w:bidi="hi-IN"/>
        </w:rPr>
        <w:t xml:space="preserve"> </w:t>
      </w:r>
      <w:r>
        <w:rPr>
          <w:lang w:eastAsia="zh-CN" w:bidi="hi-IN"/>
        </w:rPr>
        <w:t>smbl</w:t>
      </w:r>
    </w:p>
    <w:p w:rsidR="00A46309" w:rsidRPr="00A46309" w:rsidRDefault="00A46309" w:rsidP="00A46309">
      <w:pPr>
        <w:pStyle w:val="ab"/>
        <w:rPr>
          <w:lang w:eastAsia="zh-CN" w:bidi="hi-IN"/>
        </w:rPr>
      </w:pPr>
      <w:r>
        <w:rPr>
          <w:lang w:eastAsia="zh-CN" w:bidi="hi-IN"/>
        </w:rPr>
        <w:t>//Выход: номер символа в алфавите</w:t>
      </w:r>
      <w:r w:rsidRPr="00A46309">
        <w:rPr>
          <w:lang w:eastAsia="zh-CN" w:bidi="hi-IN"/>
        </w:rPr>
        <w:t xml:space="preserve"> </w:t>
      </w:r>
      <w:r>
        <w:rPr>
          <w:lang w:val="en-US" w:eastAsia="zh-CN" w:bidi="hi-IN"/>
        </w:rPr>
        <w:t>ALPH</w:t>
      </w:r>
    </w:p>
    <w:p w:rsidR="00A46309" w:rsidRPr="00A46309" w:rsidRDefault="00A46309" w:rsidP="00A46309">
      <w:pPr>
        <w:pStyle w:val="ab"/>
        <w:rPr>
          <w:lang w:val="en-US" w:eastAsia="zh-CN" w:bidi="hi-IN"/>
        </w:rPr>
      </w:pPr>
      <w:r>
        <w:rPr>
          <w:lang w:eastAsia="zh-CN" w:bidi="hi-IN"/>
        </w:rPr>
        <w:t xml:space="preserve">  </w:t>
      </w:r>
      <w:r w:rsidRPr="00A46309">
        <w:rPr>
          <w:lang w:val="en-US" w:eastAsia="zh-CN" w:bidi="hi-IN"/>
        </w:rPr>
        <w:t xml:space="preserve">i </w:t>
      </w:r>
      <w:r w:rsidR="00E81ED2">
        <w:rPr>
          <w:rFonts w:cs="Courier New"/>
          <w:lang w:val="en-US" w:eastAsia="zh-CN" w:bidi="hi-IN"/>
        </w:rPr>
        <w:t>←</w:t>
      </w:r>
      <w:r w:rsidRPr="00A46309">
        <w:rPr>
          <w:lang w:val="en-US" w:eastAsia="zh-CN" w:bidi="hi-IN"/>
        </w:rPr>
        <w:t xml:space="preserve"> 1;</w:t>
      </w:r>
    </w:p>
    <w:p w:rsidR="00A46309" w:rsidRPr="00A46309" w:rsidRDefault="00A46309" w:rsidP="00A46309">
      <w:pPr>
        <w:pStyle w:val="ab"/>
        <w:rPr>
          <w:lang w:val="en-US" w:eastAsia="zh-CN" w:bidi="hi-IN"/>
        </w:rPr>
      </w:pPr>
      <w:r w:rsidRPr="00A46309">
        <w:rPr>
          <w:lang w:val="en-US" w:eastAsia="zh-CN" w:bidi="hi-IN"/>
        </w:rPr>
        <w:t xml:space="preserve">  </w:t>
      </w:r>
      <w:r w:rsidRPr="00A46309">
        <w:rPr>
          <w:b/>
          <w:lang w:val="en-US" w:eastAsia="zh-CN" w:bidi="hi-IN"/>
        </w:rPr>
        <w:t>while</w:t>
      </w:r>
      <w:r w:rsidRPr="00A46309">
        <w:rPr>
          <w:lang w:val="en-US" w:eastAsia="zh-CN" w:bidi="hi-IN"/>
        </w:rPr>
        <w:t xml:space="preserve"> smbl &lt;&gt; ALPH[i] do</w:t>
      </w:r>
    </w:p>
    <w:p w:rsidR="00A46309" w:rsidRPr="00A46309" w:rsidRDefault="00A46309" w:rsidP="00A46309">
      <w:pPr>
        <w:pStyle w:val="ab"/>
        <w:rPr>
          <w:lang w:val="en-US" w:eastAsia="zh-CN" w:bidi="hi-IN"/>
        </w:rPr>
      </w:pPr>
      <w:r w:rsidRPr="00A46309">
        <w:rPr>
          <w:lang w:val="en-US" w:eastAsia="zh-CN" w:bidi="hi-IN"/>
        </w:rPr>
        <w:t xml:space="preserve">   i </w:t>
      </w:r>
      <w:r w:rsidR="00E81ED2">
        <w:rPr>
          <w:rFonts w:cs="Courier New"/>
          <w:lang w:val="en-US" w:eastAsia="zh-CN" w:bidi="hi-IN"/>
        </w:rPr>
        <w:t>←</w:t>
      </w:r>
      <w:r w:rsidRPr="00A46309">
        <w:rPr>
          <w:lang w:val="en-US" w:eastAsia="zh-CN" w:bidi="hi-IN"/>
        </w:rPr>
        <w:t xml:space="preserve"> i + 1;</w:t>
      </w:r>
    </w:p>
    <w:p w:rsidR="00A46309" w:rsidRPr="00A46309" w:rsidRDefault="00A46309" w:rsidP="00A46309">
      <w:pPr>
        <w:pStyle w:val="ab"/>
        <w:rPr>
          <w:b/>
          <w:lang w:val="en-US" w:eastAsia="zh-CN" w:bidi="hi-IN"/>
        </w:rPr>
      </w:pPr>
      <w:r w:rsidRPr="00A46309">
        <w:rPr>
          <w:lang w:val="en-US" w:eastAsia="zh-CN" w:bidi="hi-IN"/>
        </w:rPr>
        <w:t xml:space="preserve">  </w:t>
      </w:r>
      <w:r w:rsidRPr="00A46309">
        <w:rPr>
          <w:b/>
          <w:lang w:val="en-US" w:eastAsia="zh-CN" w:bidi="hi-IN"/>
        </w:rPr>
        <w:t>end while</w:t>
      </w:r>
    </w:p>
    <w:p w:rsidR="00A46309" w:rsidRPr="00A46309" w:rsidRDefault="00A46309" w:rsidP="00A46309">
      <w:pPr>
        <w:pStyle w:val="ab"/>
        <w:rPr>
          <w:b/>
          <w:lang w:val="en-US" w:eastAsia="zh-CN" w:bidi="hi-IN"/>
        </w:rPr>
      </w:pPr>
      <w:r w:rsidRPr="00A46309">
        <w:rPr>
          <w:b/>
          <w:lang w:val="en-US" w:eastAsia="zh-CN" w:bidi="hi-IN"/>
        </w:rPr>
        <w:t>end function</w:t>
      </w:r>
    </w:p>
    <w:p w:rsidR="00A46309" w:rsidRPr="00D25FE1" w:rsidRDefault="00D25FE1" w:rsidP="00D25FE1">
      <w:pPr>
        <w:pStyle w:val="a3"/>
      </w:pPr>
      <w:bookmarkStart w:id="6" w:name="_Ref10542240"/>
      <w:r>
        <w:t xml:space="preserve">Листинг </w:t>
      </w:r>
      <w:fldSimple w:instr=" SEQ Листинг \* ARABIC ">
        <w:r w:rsidR="00132425">
          <w:rPr>
            <w:noProof/>
          </w:rPr>
          <w:t>1</w:t>
        </w:r>
      </w:fldSimple>
      <w:bookmarkEnd w:id="6"/>
      <w:r>
        <w:t xml:space="preserve"> </w:t>
      </w:r>
      <w:r>
        <w:softHyphen/>
        <w:t>– Поиск символа в алфавите</w:t>
      </w:r>
    </w:p>
    <w:p w:rsidR="00A46309" w:rsidRPr="00A46309" w:rsidRDefault="00A46309" w:rsidP="00A46309">
      <w:pPr>
        <w:pStyle w:val="ab"/>
        <w:rPr>
          <w:lang w:val="en-US" w:eastAsia="zh-CN" w:bidi="hi-IN"/>
        </w:rPr>
      </w:pPr>
      <w:r w:rsidRPr="00A46309">
        <w:rPr>
          <w:b/>
          <w:lang w:val="en-US" w:eastAsia="zh-CN" w:bidi="hi-IN"/>
        </w:rPr>
        <w:t>function</w:t>
      </w:r>
      <w:r w:rsidRPr="00A46309">
        <w:rPr>
          <w:lang w:val="en-US" w:eastAsia="zh-CN" w:bidi="hi-IN"/>
        </w:rPr>
        <w:t xml:space="preserve"> Shift(sym)</w:t>
      </w:r>
    </w:p>
    <w:p w:rsidR="00A46309" w:rsidRPr="00A46309" w:rsidRDefault="00A46309" w:rsidP="00A46309">
      <w:pPr>
        <w:pStyle w:val="ab"/>
        <w:rPr>
          <w:lang w:val="en-US" w:eastAsia="zh-CN" w:bidi="hi-IN"/>
        </w:rPr>
      </w:pPr>
      <w:r w:rsidRPr="00A46309">
        <w:rPr>
          <w:lang w:val="en-US" w:eastAsia="zh-CN" w:bidi="hi-IN"/>
        </w:rPr>
        <w:t>//</w:t>
      </w:r>
      <w:r>
        <w:rPr>
          <w:lang w:eastAsia="zh-CN" w:bidi="hi-IN"/>
        </w:rPr>
        <w:t>Шифрование</w:t>
      </w:r>
      <w:r w:rsidRPr="00A46309">
        <w:rPr>
          <w:lang w:val="en-US" w:eastAsia="zh-CN" w:bidi="hi-IN"/>
        </w:rPr>
        <w:t xml:space="preserve"> </w:t>
      </w:r>
      <w:r>
        <w:rPr>
          <w:lang w:eastAsia="zh-CN" w:bidi="hi-IN"/>
        </w:rPr>
        <w:t>методом</w:t>
      </w:r>
      <w:r w:rsidRPr="00A46309">
        <w:rPr>
          <w:lang w:val="en-US" w:eastAsia="zh-CN" w:bidi="hi-IN"/>
        </w:rPr>
        <w:t xml:space="preserve"> </w:t>
      </w:r>
      <w:r>
        <w:rPr>
          <w:lang w:eastAsia="zh-CN" w:bidi="hi-IN"/>
        </w:rPr>
        <w:t>сдвига</w:t>
      </w:r>
    </w:p>
    <w:p w:rsidR="00A46309" w:rsidRPr="00B67F9D" w:rsidRDefault="00A46309" w:rsidP="00A46309">
      <w:pPr>
        <w:pStyle w:val="ab"/>
        <w:rPr>
          <w:lang w:eastAsia="zh-CN" w:bidi="hi-IN"/>
        </w:rPr>
      </w:pPr>
      <w:r>
        <w:rPr>
          <w:lang w:eastAsia="zh-CN" w:bidi="hi-IN"/>
        </w:rPr>
        <w:t>//Вход: шифруемый символ</w:t>
      </w:r>
      <w:r w:rsidRPr="00B67F9D">
        <w:rPr>
          <w:lang w:eastAsia="zh-CN" w:bidi="hi-IN"/>
        </w:rPr>
        <w:t xml:space="preserve"> </w:t>
      </w:r>
      <w:r w:rsidRPr="00A46309">
        <w:rPr>
          <w:lang w:val="en-US" w:eastAsia="zh-CN" w:bidi="hi-IN"/>
        </w:rPr>
        <w:t>sym</w:t>
      </w:r>
    </w:p>
    <w:p w:rsidR="00A46309" w:rsidRDefault="00A46309" w:rsidP="00A46309">
      <w:pPr>
        <w:pStyle w:val="ab"/>
        <w:rPr>
          <w:lang w:eastAsia="zh-CN" w:bidi="hi-IN"/>
        </w:rPr>
      </w:pPr>
      <w:r>
        <w:rPr>
          <w:lang w:eastAsia="zh-CN" w:bidi="hi-IN"/>
        </w:rPr>
        <w:t>//Выход: зашифрованный символ</w:t>
      </w:r>
    </w:p>
    <w:p w:rsidR="00A46309" w:rsidRPr="00A46309" w:rsidRDefault="00A46309" w:rsidP="00A46309">
      <w:pPr>
        <w:pStyle w:val="ab"/>
        <w:rPr>
          <w:lang w:val="en-US" w:eastAsia="zh-CN" w:bidi="hi-IN"/>
        </w:rPr>
      </w:pPr>
      <w:r>
        <w:rPr>
          <w:lang w:eastAsia="zh-CN" w:bidi="hi-IN"/>
        </w:rPr>
        <w:t xml:space="preserve">  </w:t>
      </w:r>
      <w:r w:rsidR="00E81ED2">
        <w:rPr>
          <w:lang w:val="en-US" w:eastAsia="zh-CN" w:bidi="hi-IN"/>
        </w:rPr>
        <w:t xml:space="preserve">KEY </w:t>
      </w:r>
      <w:r w:rsidR="00E81ED2">
        <w:rPr>
          <w:rFonts w:cs="Courier New"/>
          <w:lang w:val="en-US" w:eastAsia="zh-CN" w:bidi="hi-IN"/>
        </w:rPr>
        <w:t>←</w:t>
      </w:r>
      <w:r w:rsidRPr="00A46309">
        <w:rPr>
          <w:lang w:val="en-US" w:eastAsia="zh-CN" w:bidi="hi-IN"/>
        </w:rPr>
        <w:t xml:space="preserve"> 6;</w:t>
      </w:r>
    </w:p>
    <w:p w:rsidR="00A46309" w:rsidRPr="00A46309" w:rsidRDefault="00A46309" w:rsidP="00A46309">
      <w:pPr>
        <w:pStyle w:val="ab"/>
        <w:rPr>
          <w:lang w:val="en-US" w:eastAsia="zh-CN" w:bidi="hi-IN"/>
        </w:rPr>
      </w:pPr>
      <w:r w:rsidRPr="00A46309">
        <w:rPr>
          <w:lang w:val="en-US" w:eastAsia="zh-CN" w:bidi="hi-IN"/>
        </w:rPr>
        <w:t xml:space="preserve">  Find(sym) + KEY;</w:t>
      </w:r>
    </w:p>
    <w:p w:rsidR="00A46309" w:rsidRPr="00A46309" w:rsidRDefault="00A46309" w:rsidP="00A46309">
      <w:pPr>
        <w:pStyle w:val="ab"/>
        <w:rPr>
          <w:b/>
          <w:lang w:val="en-US" w:eastAsia="zh-CN" w:bidi="hi-IN"/>
        </w:rPr>
      </w:pPr>
      <w:r w:rsidRPr="00A46309">
        <w:rPr>
          <w:b/>
          <w:lang w:val="en-US" w:eastAsia="zh-CN" w:bidi="hi-IN"/>
        </w:rPr>
        <w:t>end function</w:t>
      </w:r>
    </w:p>
    <w:p w:rsidR="00132425" w:rsidRDefault="00D25FE1" w:rsidP="00D25FE1">
      <w:pPr>
        <w:pStyle w:val="a3"/>
      </w:pPr>
      <w:bookmarkStart w:id="7" w:name="_Ref10542244"/>
      <w:r>
        <w:t xml:space="preserve">Листинг </w:t>
      </w:r>
      <w:fldSimple w:instr=" SEQ Листинг \* ARABIC ">
        <w:r w:rsidR="00132425">
          <w:rPr>
            <w:noProof/>
          </w:rPr>
          <w:t>2</w:t>
        </w:r>
      </w:fldSimple>
      <w:bookmarkEnd w:id="7"/>
      <w:r>
        <w:t xml:space="preserve"> </w:t>
      </w:r>
      <w:r>
        <w:softHyphen/>
        <w:t>– Поиск символа в алфавите</w:t>
      </w:r>
    </w:p>
    <w:p w:rsidR="00132425" w:rsidRDefault="00132425">
      <w:pPr>
        <w:ind w:firstLine="0"/>
        <w:jc w:val="left"/>
        <w:rPr>
          <w:rFonts w:eastAsia="NSimSun" w:cs="Lucida Sans"/>
          <w:i/>
          <w:iCs/>
          <w:szCs w:val="24"/>
          <w:lang w:eastAsia="zh-CN" w:bidi="hi-IN"/>
        </w:rPr>
      </w:pPr>
      <w:r>
        <w:br w:type="page"/>
      </w:r>
    </w:p>
    <w:p w:rsidR="00D25FE1" w:rsidRPr="00D25FE1" w:rsidRDefault="00D25FE1" w:rsidP="00D25FE1">
      <w:pPr>
        <w:pStyle w:val="a3"/>
      </w:pPr>
    </w:p>
    <w:p w:rsidR="00A46309" w:rsidRPr="00D25FE1" w:rsidRDefault="00A46309" w:rsidP="00A46309">
      <w:pPr>
        <w:pStyle w:val="ab"/>
        <w:rPr>
          <w:lang w:eastAsia="zh-CN" w:bidi="hi-IN"/>
        </w:rPr>
      </w:pPr>
      <w:r w:rsidRPr="00A46309">
        <w:rPr>
          <w:b/>
          <w:lang w:val="en-US" w:eastAsia="zh-CN" w:bidi="hi-IN"/>
        </w:rPr>
        <w:t>function</w:t>
      </w:r>
      <w:r w:rsidRPr="00D25FE1">
        <w:rPr>
          <w:lang w:eastAsia="zh-CN" w:bidi="hi-IN"/>
        </w:rPr>
        <w:t xml:space="preserve"> </w:t>
      </w:r>
      <w:r w:rsidRPr="00A46309">
        <w:rPr>
          <w:lang w:val="en-US" w:eastAsia="zh-CN" w:bidi="hi-IN"/>
        </w:rPr>
        <w:t>Caesar</w:t>
      </w:r>
      <w:r w:rsidRPr="00D25FE1">
        <w:rPr>
          <w:lang w:eastAsia="zh-CN" w:bidi="hi-IN"/>
        </w:rPr>
        <w:t>(</w:t>
      </w:r>
      <w:r w:rsidRPr="00A46309">
        <w:rPr>
          <w:lang w:val="en-US" w:eastAsia="zh-CN" w:bidi="hi-IN"/>
        </w:rPr>
        <w:t>sym</w:t>
      </w:r>
      <w:r w:rsidRPr="00D25FE1">
        <w:rPr>
          <w:lang w:eastAsia="zh-CN" w:bidi="hi-IN"/>
        </w:rPr>
        <w:t>)</w:t>
      </w:r>
    </w:p>
    <w:p w:rsidR="00A46309" w:rsidRPr="00B67F9D" w:rsidRDefault="00A46309" w:rsidP="00A46309">
      <w:pPr>
        <w:pStyle w:val="ab"/>
        <w:rPr>
          <w:lang w:eastAsia="zh-CN" w:bidi="hi-IN"/>
        </w:rPr>
      </w:pPr>
      <w:r w:rsidRPr="00B67F9D">
        <w:rPr>
          <w:lang w:eastAsia="zh-CN" w:bidi="hi-IN"/>
        </w:rPr>
        <w:t>//</w:t>
      </w:r>
      <w:r>
        <w:rPr>
          <w:lang w:eastAsia="zh-CN" w:bidi="hi-IN"/>
        </w:rPr>
        <w:t>Шифрование</w:t>
      </w:r>
      <w:r w:rsidRPr="00B67F9D">
        <w:rPr>
          <w:lang w:eastAsia="zh-CN" w:bidi="hi-IN"/>
        </w:rPr>
        <w:t xml:space="preserve"> </w:t>
      </w:r>
      <w:r>
        <w:rPr>
          <w:lang w:eastAsia="zh-CN" w:bidi="hi-IN"/>
        </w:rPr>
        <w:t>методом</w:t>
      </w:r>
      <w:r w:rsidRPr="00B67F9D">
        <w:rPr>
          <w:lang w:eastAsia="zh-CN" w:bidi="hi-IN"/>
        </w:rPr>
        <w:t xml:space="preserve"> </w:t>
      </w:r>
      <w:r>
        <w:rPr>
          <w:lang w:eastAsia="zh-CN" w:bidi="hi-IN"/>
        </w:rPr>
        <w:t>Цезаря</w:t>
      </w:r>
    </w:p>
    <w:p w:rsidR="00A46309" w:rsidRPr="00B67F9D" w:rsidRDefault="00A46309" w:rsidP="00A46309">
      <w:pPr>
        <w:pStyle w:val="ab"/>
        <w:rPr>
          <w:lang w:eastAsia="zh-CN" w:bidi="hi-IN"/>
        </w:rPr>
      </w:pPr>
      <w:r>
        <w:rPr>
          <w:lang w:eastAsia="zh-CN" w:bidi="hi-IN"/>
        </w:rPr>
        <w:t>//Вход: шифруемый символ</w:t>
      </w:r>
      <w:r w:rsidRPr="00B67F9D">
        <w:rPr>
          <w:lang w:eastAsia="zh-CN" w:bidi="hi-IN"/>
        </w:rPr>
        <w:t xml:space="preserve"> </w:t>
      </w:r>
      <w:r w:rsidRPr="00A46309">
        <w:rPr>
          <w:lang w:val="en-US" w:eastAsia="zh-CN" w:bidi="hi-IN"/>
        </w:rPr>
        <w:t>sym</w:t>
      </w:r>
    </w:p>
    <w:p w:rsidR="00A46309" w:rsidRDefault="00A46309" w:rsidP="00A46309">
      <w:pPr>
        <w:pStyle w:val="ab"/>
        <w:rPr>
          <w:lang w:eastAsia="zh-CN" w:bidi="hi-IN"/>
        </w:rPr>
      </w:pPr>
      <w:r>
        <w:rPr>
          <w:lang w:eastAsia="zh-CN" w:bidi="hi-IN"/>
        </w:rPr>
        <w:t>//Выход: зашифрованный символ</w:t>
      </w:r>
    </w:p>
    <w:p w:rsidR="00A46309" w:rsidRPr="00A46309" w:rsidRDefault="00A46309" w:rsidP="00A46309">
      <w:pPr>
        <w:pStyle w:val="ab"/>
        <w:rPr>
          <w:lang w:val="en-US" w:eastAsia="zh-CN" w:bidi="hi-IN"/>
        </w:rPr>
      </w:pPr>
      <w:r>
        <w:rPr>
          <w:lang w:eastAsia="zh-CN" w:bidi="hi-IN"/>
        </w:rPr>
        <w:t xml:space="preserve">  </w:t>
      </w:r>
      <w:r w:rsidRPr="00A46309">
        <w:rPr>
          <w:lang w:val="en-US" w:eastAsia="zh-CN" w:bidi="hi-IN"/>
        </w:rPr>
        <w:t xml:space="preserve">KEY </w:t>
      </w:r>
      <w:r w:rsidR="00E81ED2">
        <w:rPr>
          <w:lang w:val="en-US" w:eastAsia="zh-CN" w:bidi="hi-IN"/>
        </w:rPr>
        <w:t>←</w:t>
      </w:r>
      <w:r w:rsidRPr="00A46309">
        <w:rPr>
          <w:lang w:val="en-US" w:eastAsia="zh-CN" w:bidi="hi-IN"/>
        </w:rPr>
        <w:t xml:space="preserve"> 5;</w:t>
      </w:r>
    </w:p>
    <w:p w:rsidR="00A46309" w:rsidRPr="00A46309" w:rsidRDefault="00A46309" w:rsidP="00A46309">
      <w:pPr>
        <w:pStyle w:val="ab"/>
        <w:rPr>
          <w:lang w:val="en-US" w:eastAsia="zh-CN" w:bidi="hi-IN"/>
        </w:rPr>
      </w:pPr>
      <w:r w:rsidRPr="00A46309">
        <w:rPr>
          <w:lang w:val="en-US" w:eastAsia="zh-CN" w:bidi="hi-IN"/>
        </w:rPr>
        <w:t xml:space="preserve">  (Find(sym) + KEY) mod ALPH_LEN;</w:t>
      </w:r>
    </w:p>
    <w:p w:rsidR="00A46309" w:rsidRDefault="00A46309" w:rsidP="00A46309">
      <w:pPr>
        <w:pStyle w:val="ab"/>
        <w:rPr>
          <w:b/>
          <w:lang w:val="en-US" w:eastAsia="zh-CN" w:bidi="hi-IN"/>
        </w:rPr>
      </w:pPr>
      <w:r w:rsidRPr="00A46309">
        <w:rPr>
          <w:b/>
          <w:lang w:val="en-US" w:eastAsia="zh-CN" w:bidi="hi-IN"/>
        </w:rPr>
        <w:t>end fun</w:t>
      </w:r>
      <w:r>
        <w:rPr>
          <w:b/>
          <w:lang w:val="en-US" w:eastAsia="zh-CN" w:bidi="hi-IN"/>
        </w:rPr>
        <w:t>ction</w:t>
      </w:r>
    </w:p>
    <w:p w:rsidR="00D25FE1" w:rsidRPr="00D25FE1" w:rsidRDefault="00D25FE1" w:rsidP="00D25FE1">
      <w:pPr>
        <w:pStyle w:val="a3"/>
      </w:pPr>
      <w:bookmarkStart w:id="8" w:name="_Ref10542247"/>
      <w:r>
        <w:t xml:space="preserve">Листинг </w:t>
      </w:r>
      <w:fldSimple w:instr=" SEQ Листинг \* ARABIC ">
        <w:r w:rsidR="00132425">
          <w:rPr>
            <w:noProof/>
          </w:rPr>
          <w:t>3</w:t>
        </w:r>
      </w:fldSimple>
      <w:bookmarkEnd w:id="8"/>
      <w:r>
        <w:t xml:space="preserve"> </w:t>
      </w:r>
      <w:r>
        <w:softHyphen/>
        <w:t>– Поиск символа в алфавите</w:t>
      </w:r>
    </w:p>
    <w:p w:rsidR="00A46309" w:rsidRPr="00D25FE1" w:rsidRDefault="00A46309" w:rsidP="00A46309">
      <w:pPr>
        <w:pStyle w:val="ab"/>
        <w:rPr>
          <w:lang w:eastAsia="zh-CN" w:bidi="hi-IN"/>
        </w:rPr>
      </w:pPr>
      <w:r w:rsidRPr="00A46309">
        <w:rPr>
          <w:b/>
          <w:lang w:val="en-US" w:eastAsia="zh-CN" w:bidi="hi-IN"/>
        </w:rPr>
        <w:t>function</w:t>
      </w:r>
      <w:r w:rsidRPr="00D25FE1">
        <w:rPr>
          <w:lang w:eastAsia="zh-CN" w:bidi="hi-IN"/>
        </w:rPr>
        <w:t xml:space="preserve"> </w:t>
      </w:r>
      <w:r w:rsidRPr="00A46309">
        <w:rPr>
          <w:lang w:val="en-US" w:eastAsia="zh-CN" w:bidi="hi-IN"/>
        </w:rPr>
        <w:t>Affine</w:t>
      </w:r>
      <w:r w:rsidRPr="00D25FE1">
        <w:rPr>
          <w:lang w:eastAsia="zh-CN" w:bidi="hi-IN"/>
        </w:rPr>
        <w:t>(</w:t>
      </w:r>
      <w:r w:rsidRPr="00A46309">
        <w:rPr>
          <w:lang w:val="en-US" w:eastAsia="zh-CN" w:bidi="hi-IN"/>
        </w:rPr>
        <w:t>sym</w:t>
      </w:r>
      <w:r w:rsidRPr="00D25FE1">
        <w:rPr>
          <w:lang w:eastAsia="zh-CN" w:bidi="hi-IN"/>
        </w:rPr>
        <w:t>)</w:t>
      </w:r>
    </w:p>
    <w:p w:rsidR="00A46309" w:rsidRDefault="00A46309" w:rsidP="00A46309">
      <w:pPr>
        <w:pStyle w:val="ab"/>
        <w:rPr>
          <w:lang w:eastAsia="zh-CN" w:bidi="hi-IN"/>
        </w:rPr>
      </w:pPr>
      <w:r>
        <w:rPr>
          <w:lang w:eastAsia="zh-CN" w:bidi="hi-IN"/>
        </w:rPr>
        <w:t>//Шифрование афинным методом</w:t>
      </w:r>
    </w:p>
    <w:p w:rsidR="00A46309" w:rsidRPr="00B67F9D" w:rsidRDefault="00A46309" w:rsidP="00A46309">
      <w:pPr>
        <w:pStyle w:val="ab"/>
        <w:rPr>
          <w:lang w:eastAsia="zh-CN" w:bidi="hi-IN"/>
        </w:rPr>
      </w:pPr>
      <w:r>
        <w:rPr>
          <w:lang w:eastAsia="zh-CN" w:bidi="hi-IN"/>
        </w:rPr>
        <w:t>//Вход: шифруемый символ</w:t>
      </w:r>
      <w:r w:rsidRPr="00B67F9D">
        <w:rPr>
          <w:lang w:eastAsia="zh-CN" w:bidi="hi-IN"/>
        </w:rPr>
        <w:t xml:space="preserve"> </w:t>
      </w:r>
      <w:r w:rsidRPr="00A46309">
        <w:rPr>
          <w:lang w:val="en-US" w:eastAsia="zh-CN" w:bidi="hi-IN"/>
        </w:rPr>
        <w:t>sym</w:t>
      </w:r>
    </w:p>
    <w:p w:rsidR="00A46309" w:rsidRDefault="00A46309" w:rsidP="00A46309">
      <w:pPr>
        <w:pStyle w:val="ab"/>
        <w:rPr>
          <w:lang w:eastAsia="zh-CN" w:bidi="hi-IN"/>
        </w:rPr>
      </w:pPr>
      <w:r>
        <w:rPr>
          <w:lang w:eastAsia="zh-CN" w:bidi="hi-IN"/>
        </w:rPr>
        <w:t>//Выход: зашифрованный символ</w:t>
      </w:r>
    </w:p>
    <w:p w:rsidR="00A46309" w:rsidRPr="00B67F9D" w:rsidRDefault="00A46309" w:rsidP="00A46309">
      <w:pPr>
        <w:pStyle w:val="ab"/>
        <w:rPr>
          <w:lang w:eastAsia="zh-CN" w:bidi="hi-IN"/>
        </w:rPr>
      </w:pPr>
      <w:r w:rsidRPr="00B67F9D">
        <w:rPr>
          <w:lang w:eastAsia="zh-CN" w:bidi="hi-IN"/>
        </w:rPr>
        <w:t xml:space="preserve">  </w:t>
      </w:r>
      <w:r w:rsidRPr="00E81ED2">
        <w:rPr>
          <w:lang w:val="en-US" w:eastAsia="zh-CN" w:bidi="hi-IN"/>
        </w:rPr>
        <w:t>KEY</w:t>
      </w:r>
      <w:r w:rsidRPr="00B67F9D">
        <w:rPr>
          <w:lang w:eastAsia="zh-CN" w:bidi="hi-IN"/>
        </w:rPr>
        <w:t xml:space="preserve"> </w:t>
      </w:r>
      <w:r w:rsidR="00E81ED2" w:rsidRPr="00B67F9D">
        <w:rPr>
          <w:lang w:eastAsia="zh-CN" w:bidi="hi-IN"/>
        </w:rPr>
        <w:t>←</w:t>
      </w:r>
      <w:r w:rsidRPr="00B67F9D">
        <w:rPr>
          <w:lang w:eastAsia="zh-CN" w:bidi="hi-IN"/>
        </w:rPr>
        <w:t xml:space="preserve"> 1359;</w:t>
      </w:r>
    </w:p>
    <w:p w:rsidR="00A46309" w:rsidRPr="00B67F9D" w:rsidRDefault="00A46309" w:rsidP="00A46309">
      <w:pPr>
        <w:pStyle w:val="ab"/>
        <w:rPr>
          <w:lang w:eastAsia="zh-CN" w:bidi="hi-IN"/>
        </w:rPr>
      </w:pPr>
      <w:r w:rsidRPr="00B67F9D">
        <w:rPr>
          <w:lang w:eastAsia="zh-CN" w:bidi="hi-IN"/>
        </w:rPr>
        <w:t xml:space="preserve">  </w:t>
      </w:r>
      <w:r w:rsidRPr="00E81ED2">
        <w:rPr>
          <w:lang w:val="en-US" w:eastAsia="zh-CN" w:bidi="hi-IN"/>
        </w:rPr>
        <w:t>AKEY</w:t>
      </w:r>
      <w:r w:rsidRPr="00B67F9D">
        <w:rPr>
          <w:lang w:eastAsia="zh-CN" w:bidi="hi-IN"/>
        </w:rPr>
        <w:t xml:space="preserve"> </w:t>
      </w:r>
      <w:r w:rsidR="00E81ED2" w:rsidRPr="00B67F9D">
        <w:rPr>
          <w:lang w:eastAsia="zh-CN" w:bidi="hi-IN"/>
        </w:rPr>
        <w:t>←</w:t>
      </w:r>
      <w:r w:rsidRPr="00B67F9D">
        <w:rPr>
          <w:lang w:eastAsia="zh-CN" w:bidi="hi-IN"/>
        </w:rPr>
        <w:t xml:space="preserve"> </w:t>
      </w:r>
      <w:r w:rsidRPr="00E81ED2">
        <w:rPr>
          <w:lang w:val="en-US" w:eastAsia="zh-CN" w:bidi="hi-IN"/>
        </w:rPr>
        <w:t>KEY</w:t>
      </w:r>
      <w:r w:rsidRPr="00B67F9D">
        <w:rPr>
          <w:lang w:eastAsia="zh-CN" w:bidi="hi-IN"/>
        </w:rPr>
        <w:t xml:space="preserve"> </w:t>
      </w:r>
      <w:r w:rsidRPr="00E81ED2">
        <w:rPr>
          <w:lang w:val="en-US" w:eastAsia="zh-CN" w:bidi="hi-IN"/>
        </w:rPr>
        <w:t>div</w:t>
      </w:r>
      <w:r w:rsidRPr="00B67F9D">
        <w:rPr>
          <w:lang w:eastAsia="zh-CN" w:bidi="hi-IN"/>
        </w:rPr>
        <w:t xml:space="preserve"> </w:t>
      </w:r>
      <w:r w:rsidRPr="00E81ED2">
        <w:rPr>
          <w:lang w:val="en-US" w:eastAsia="zh-CN" w:bidi="hi-IN"/>
        </w:rPr>
        <w:t>ALPH</w:t>
      </w:r>
      <w:r w:rsidRPr="00B67F9D">
        <w:rPr>
          <w:lang w:eastAsia="zh-CN" w:bidi="hi-IN"/>
        </w:rPr>
        <w:t>_</w:t>
      </w:r>
      <w:r w:rsidRPr="00E81ED2">
        <w:rPr>
          <w:lang w:val="en-US" w:eastAsia="zh-CN" w:bidi="hi-IN"/>
        </w:rPr>
        <w:t>LEN</w:t>
      </w:r>
      <w:r w:rsidRPr="00B67F9D">
        <w:rPr>
          <w:lang w:eastAsia="zh-CN" w:bidi="hi-IN"/>
        </w:rPr>
        <w:t>;</w:t>
      </w:r>
    </w:p>
    <w:p w:rsidR="00A46309" w:rsidRPr="00A46309" w:rsidRDefault="00A46309" w:rsidP="00A46309">
      <w:pPr>
        <w:pStyle w:val="ab"/>
        <w:rPr>
          <w:lang w:val="en-US" w:eastAsia="zh-CN" w:bidi="hi-IN"/>
        </w:rPr>
      </w:pPr>
      <w:r w:rsidRPr="00B67F9D">
        <w:rPr>
          <w:lang w:eastAsia="zh-CN" w:bidi="hi-IN"/>
        </w:rPr>
        <w:t xml:space="preserve">  </w:t>
      </w:r>
      <w:r w:rsidRPr="00A46309">
        <w:rPr>
          <w:lang w:val="en-US" w:eastAsia="zh-CN" w:bidi="hi-IN"/>
        </w:rPr>
        <w:t xml:space="preserve">BKEY </w:t>
      </w:r>
      <w:r w:rsidR="00E81ED2">
        <w:rPr>
          <w:lang w:val="en-US" w:eastAsia="zh-CN" w:bidi="hi-IN"/>
        </w:rPr>
        <w:t>←</w:t>
      </w:r>
      <w:r w:rsidRPr="00A46309">
        <w:rPr>
          <w:lang w:val="en-US" w:eastAsia="zh-CN" w:bidi="hi-IN"/>
        </w:rPr>
        <w:t xml:space="preserve"> KEY mod ALPH_LEN;</w:t>
      </w:r>
    </w:p>
    <w:p w:rsidR="00A46309" w:rsidRPr="00A46309" w:rsidRDefault="00A46309" w:rsidP="00A46309">
      <w:pPr>
        <w:pStyle w:val="ab"/>
        <w:rPr>
          <w:lang w:val="en-US" w:eastAsia="zh-CN" w:bidi="hi-IN"/>
        </w:rPr>
      </w:pPr>
    </w:p>
    <w:p w:rsidR="00A46309" w:rsidRPr="00A46309" w:rsidRDefault="00A46309" w:rsidP="00A46309">
      <w:pPr>
        <w:pStyle w:val="ab"/>
        <w:rPr>
          <w:lang w:val="en-US" w:eastAsia="zh-CN" w:bidi="hi-IN"/>
        </w:rPr>
      </w:pPr>
      <w:r w:rsidRPr="00A46309">
        <w:rPr>
          <w:lang w:val="en-US" w:eastAsia="zh-CN" w:bidi="hi-IN"/>
        </w:rPr>
        <w:t xml:space="preserve">  (Find(sym) * AKEY + BKEY) mod ALPH_LEN;</w:t>
      </w:r>
    </w:p>
    <w:p w:rsidR="00A46309" w:rsidRPr="00A46309" w:rsidRDefault="00A46309" w:rsidP="00A46309">
      <w:pPr>
        <w:pStyle w:val="ab"/>
        <w:rPr>
          <w:lang w:val="en-US" w:eastAsia="zh-CN" w:bidi="hi-IN"/>
        </w:rPr>
      </w:pPr>
      <w:r w:rsidRPr="00A46309">
        <w:rPr>
          <w:b/>
          <w:lang w:val="en-US" w:eastAsia="zh-CN" w:bidi="hi-IN"/>
        </w:rPr>
        <w:t>end function</w:t>
      </w:r>
    </w:p>
    <w:p w:rsidR="00D25FE1" w:rsidRPr="00132425" w:rsidRDefault="00D25FE1" w:rsidP="00D25FE1">
      <w:pPr>
        <w:pStyle w:val="a3"/>
      </w:pPr>
      <w:bookmarkStart w:id="9" w:name="_Ref10542248"/>
      <w:r>
        <w:t>Листинг</w:t>
      </w:r>
      <w:r w:rsidRPr="00132425">
        <w:t xml:space="preserve"> </w:t>
      </w:r>
      <w:r>
        <w:fldChar w:fldCharType="begin"/>
      </w:r>
      <w:r w:rsidRPr="00132425">
        <w:instrText xml:space="preserve"> </w:instrText>
      </w:r>
      <w:r w:rsidRPr="00D25FE1">
        <w:rPr>
          <w:lang w:val="en-US"/>
        </w:rPr>
        <w:instrText>SEQ</w:instrText>
      </w:r>
      <w:r w:rsidRPr="00132425">
        <w:instrText xml:space="preserve"> </w:instrText>
      </w:r>
      <w:r>
        <w:instrText>Листинг</w:instrText>
      </w:r>
      <w:r w:rsidRPr="00132425">
        <w:instrText xml:space="preserve"> \* </w:instrText>
      </w:r>
      <w:r w:rsidRPr="00D25FE1">
        <w:rPr>
          <w:lang w:val="en-US"/>
        </w:rPr>
        <w:instrText>ARABIC</w:instrText>
      </w:r>
      <w:r w:rsidRPr="00132425">
        <w:instrText xml:space="preserve"> </w:instrText>
      </w:r>
      <w:r>
        <w:fldChar w:fldCharType="separate"/>
      </w:r>
      <w:r w:rsidR="00132425" w:rsidRPr="00132425">
        <w:rPr>
          <w:noProof/>
        </w:rPr>
        <w:t>4</w:t>
      </w:r>
      <w:r>
        <w:fldChar w:fldCharType="end"/>
      </w:r>
      <w:bookmarkEnd w:id="9"/>
      <w:r w:rsidRPr="00132425">
        <w:t xml:space="preserve"> </w:t>
      </w:r>
      <w:r w:rsidRPr="00132425">
        <w:softHyphen/>
        <w:t xml:space="preserve">– </w:t>
      </w:r>
      <w:r>
        <w:t>Поиск</w:t>
      </w:r>
      <w:r w:rsidRPr="00132425">
        <w:t xml:space="preserve"> </w:t>
      </w:r>
      <w:r>
        <w:t>символа</w:t>
      </w:r>
      <w:r w:rsidRPr="00132425">
        <w:t xml:space="preserve"> </w:t>
      </w:r>
      <w:r>
        <w:t>в</w:t>
      </w:r>
      <w:r w:rsidRPr="00132425">
        <w:t xml:space="preserve"> </w:t>
      </w:r>
      <w:r>
        <w:t>алфавите</w:t>
      </w:r>
    </w:p>
    <w:p w:rsidR="00A46309" w:rsidRPr="00A46309" w:rsidRDefault="00A46309" w:rsidP="00A46309">
      <w:pPr>
        <w:pStyle w:val="ab"/>
        <w:rPr>
          <w:lang w:val="en-US" w:eastAsia="zh-CN" w:bidi="hi-IN"/>
        </w:rPr>
      </w:pPr>
      <w:r w:rsidRPr="00A46309">
        <w:rPr>
          <w:b/>
          <w:lang w:val="en-US" w:eastAsia="zh-CN" w:bidi="hi-IN"/>
        </w:rPr>
        <w:t>function</w:t>
      </w:r>
      <w:r w:rsidRPr="00A46309">
        <w:rPr>
          <w:lang w:val="en-US" w:eastAsia="zh-CN" w:bidi="hi-IN"/>
        </w:rPr>
        <w:t xml:space="preserve"> ModExp(num, exp, n)</w:t>
      </w:r>
    </w:p>
    <w:p w:rsidR="00A46309" w:rsidRDefault="00A46309" w:rsidP="00A46309">
      <w:pPr>
        <w:pStyle w:val="ab"/>
        <w:rPr>
          <w:lang w:eastAsia="zh-CN" w:bidi="hi-IN"/>
        </w:rPr>
      </w:pPr>
      <w:r>
        <w:rPr>
          <w:lang w:eastAsia="zh-CN" w:bidi="hi-IN"/>
        </w:rPr>
        <w:t>//Возведение числа в степень по модулю</w:t>
      </w:r>
    </w:p>
    <w:p w:rsidR="00A46309" w:rsidRDefault="00A46309" w:rsidP="00A46309">
      <w:pPr>
        <w:pStyle w:val="ab"/>
        <w:rPr>
          <w:lang w:eastAsia="zh-CN" w:bidi="hi-IN"/>
        </w:rPr>
      </w:pPr>
      <w:r>
        <w:rPr>
          <w:lang w:eastAsia="zh-CN" w:bidi="hi-IN"/>
        </w:rPr>
        <w:t>//Вход: основание степени num, показатель степени exp, модуль n</w:t>
      </w:r>
    </w:p>
    <w:p w:rsidR="00A46309" w:rsidRDefault="00A46309" w:rsidP="00A46309">
      <w:pPr>
        <w:pStyle w:val="ab"/>
        <w:rPr>
          <w:lang w:eastAsia="zh-CN" w:bidi="hi-IN"/>
        </w:rPr>
      </w:pPr>
      <w:r>
        <w:rPr>
          <w:lang w:eastAsia="zh-CN" w:bidi="hi-IN"/>
        </w:rPr>
        <w:t>//Выход: результат операции</w:t>
      </w:r>
    </w:p>
    <w:p w:rsidR="00A46309" w:rsidRPr="00E81ED2" w:rsidRDefault="00A46309" w:rsidP="00A46309">
      <w:pPr>
        <w:pStyle w:val="ab"/>
        <w:rPr>
          <w:lang w:val="en-US" w:eastAsia="zh-CN" w:bidi="hi-IN"/>
        </w:rPr>
      </w:pPr>
      <w:r w:rsidRPr="00E81ED2">
        <w:rPr>
          <w:lang w:val="en-US" w:eastAsia="zh-CN" w:bidi="hi-IN"/>
        </w:rPr>
        <w:t xml:space="preserve">  </w:t>
      </w:r>
      <w:r w:rsidRPr="00E81ED2">
        <w:rPr>
          <w:b/>
          <w:lang w:val="en-US" w:eastAsia="zh-CN" w:bidi="hi-IN"/>
        </w:rPr>
        <w:t>for</w:t>
      </w:r>
      <w:r w:rsidR="00E81ED2">
        <w:rPr>
          <w:lang w:val="en-US" w:eastAsia="zh-CN" w:bidi="hi-IN"/>
        </w:rPr>
        <w:t xml:space="preserve"> i </w:t>
      </w:r>
      <w:r w:rsidR="00E81ED2" w:rsidRPr="00E81ED2">
        <w:rPr>
          <w:lang w:val="en-US" w:eastAsia="zh-CN" w:bidi="hi-IN"/>
        </w:rPr>
        <w:t>←</w:t>
      </w:r>
      <w:r w:rsidR="00E81ED2">
        <w:rPr>
          <w:lang w:val="en-US" w:eastAsia="zh-CN" w:bidi="hi-IN"/>
        </w:rPr>
        <w:t xml:space="preserve"> 2 (1)</w:t>
      </w:r>
      <w:r w:rsidRPr="00E81ED2">
        <w:rPr>
          <w:lang w:val="en-US" w:eastAsia="zh-CN" w:bidi="hi-IN"/>
        </w:rPr>
        <w:t xml:space="preserve"> exp do</w:t>
      </w:r>
    </w:p>
    <w:p w:rsidR="00A46309" w:rsidRPr="00A46309" w:rsidRDefault="00A46309" w:rsidP="00A46309">
      <w:pPr>
        <w:pStyle w:val="ab"/>
        <w:rPr>
          <w:lang w:val="en-US" w:eastAsia="zh-CN" w:bidi="hi-IN"/>
        </w:rPr>
      </w:pPr>
      <w:r w:rsidRPr="00E81ED2">
        <w:rPr>
          <w:lang w:val="en-US" w:eastAsia="zh-CN" w:bidi="hi-IN"/>
        </w:rPr>
        <w:t xml:space="preserve">    </w:t>
      </w:r>
      <w:r w:rsidR="00E81ED2">
        <w:rPr>
          <w:lang w:val="en-US" w:eastAsia="zh-CN" w:bidi="hi-IN"/>
        </w:rPr>
        <w:t>num ←</w:t>
      </w:r>
      <w:r w:rsidRPr="00A46309">
        <w:rPr>
          <w:lang w:val="en-US" w:eastAsia="zh-CN" w:bidi="hi-IN"/>
        </w:rPr>
        <w:t xml:space="preserve"> (num * num) mod n</w:t>
      </w:r>
    </w:p>
    <w:p w:rsidR="00A46309" w:rsidRPr="00A46309" w:rsidRDefault="00A46309" w:rsidP="00A46309">
      <w:pPr>
        <w:pStyle w:val="ab"/>
        <w:rPr>
          <w:b/>
          <w:lang w:val="en-US" w:eastAsia="zh-CN" w:bidi="hi-IN"/>
        </w:rPr>
      </w:pPr>
      <w:r w:rsidRPr="00A46309">
        <w:rPr>
          <w:lang w:val="en-US" w:eastAsia="zh-CN" w:bidi="hi-IN"/>
        </w:rPr>
        <w:t xml:space="preserve">  </w:t>
      </w:r>
      <w:r w:rsidRPr="00A46309">
        <w:rPr>
          <w:b/>
          <w:lang w:val="en-US" w:eastAsia="zh-CN" w:bidi="hi-IN"/>
        </w:rPr>
        <w:t>end for</w:t>
      </w:r>
    </w:p>
    <w:p w:rsidR="00A46309" w:rsidRPr="00A46309" w:rsidRDefault="00A46309" w:rsidP="00A46309">
      <w:pPr>
        <w:pStyle w:val="ab"/>
        <w:rPr>
          <w:b/>
          <w:lang w:val="en-US" w:eastAsia="zh-CN" w:bidi="hi-IN"/>
        </w:rPr>
      </w:pPr>
      <w:r w:rsidRPr="00A46309">
        <w:rPr>
          <w:b/>
          <w:lang w:val="en-US" w:eastAsia="zh-CN" w:bidi="hi-IN"/>
        </w:rPr>
        <w:t>end function</w:t>
      </w:r>
    </w:p>
    <w:p w:rsidR="001B6C27" w:rsidRDefault="00D25FE1" w:rsidP="00D25FE1">
      <w:pPr>
        <w:pStyle w:val="a3"/>
      </w:pPr>
      <w:bookmarkStart w:id="10" w:name="_Ref10542250"/>
      <w:r>
        <w:t xml:space="preserve">Листинг </w:t>
      </w:r>
      <w:fldSimple w:instr=" SEQ Листинг \* ARABIC ">
        <w:r w:rsidR="00132425">
          <w:rPr>
            <w:noProof/>
          </w:rPr>
          <w:t>5</w:t>
        </w:r>
      </w:fldSimple>
      <w:bookmarkEnd w:id="10"/>
      <w:r>
        <w:t xml:space="preserve"> </w:t>
      </w:r>
      <w:r>
        <w:softHyphen/>
        <w:t>– Поиск символа в алфавите</w:t>
      </w:r>
    </w:p>
    <w:p w:rsidR="001B6C27" w:rsidRDefault="001B6C27">
      <w:pPr>
        <w:ind w:firstLine="0"/>
        <w:jc w:val="left"/>
        <w:rPr>
          <w:rFonts w:eastAsia="NSimSun" w:cs="Lucida Sans"/>
          <w:i/>
          <w:iCs/>
          <w:szCs w:val="24"/>
          <w:lang w:eastAsia="zh-CN" w:bidi="hi-IN"/>
        </w:rPr>
      </w:pPr>
      <w:r>
        <w:br w:type="page"/>
      </w:r>
    </w:p>
    <w:p w:rsidR="00D25FE1" w:rsidRPr="00D25FE1" w:rsidRDefault="00D25FE1" w:rsidP="00D25FE1">
      <w:pPr>
        <w:pStyle w:val="a3"/>
      </w:pPr>
    </w:p>
    <w:p w:rsidR="00A46309" w:rsidRPr="00D25FE1" w:rsidRDefault="00A46309" w:rsidP="00A46309">
      <w:pPr>
        <w:pStyle w:val="ab"/>
        <w:rPr>
          <w:lang w:eastAsia="zh-CN" w:bidi="hi-IN"/>
        </w:rPr>
      </w:pPr>
      <w:r w:rsidRPr="00A46309">
        <w:rPr>
          <w:b/>
          <w:lang w:val="en-US" w:eastAsia="zh-CN" w:bidi="hi-IN"/>
        </w:rPr>
        <w:t>function</w:t>
      </w:r>
      <w:r w:rsidRPr="00D25FE1">
        <w:rPr>
          <w:lang w:eastAsia="zh-CN" w:bidi="hi-IN"/>
        </w:rPr>
        <w:t xml:space="preserve"> </w:t>
      </w:r>
      <w:r w:rsidRPr="00A46309">
        <w:rPr>
          <w:lang w:val="en-US" w:eastAsia="zh-CN" w:bidi="hi-IN"/>
        </w:rPr>
        <w:t>RSA</w:t>
      </w:r>
      <w:r w:rsidRPr="00D25FE1">
        <w:rPr>
          <w:lang w:eastAsia="zh-CN" w:bidi="hi-IN"/>
        </w:rPr>
        <w:t>(</w:t>
      </w:r>
      <w:r w:rsidRPr="00A46309">
        <w:rPr>
          <w:lang w:val="en-US" w:eastAsia="zh-CN" w:bidi="hi-IN"/>
        </w:rPr>
        <w:t>sym</w:t>
      </w:r>
      <w:r w:rsidRPr="00D25FE1">
        <w:rPr>
          <w:lang w:eastAsia="zh-CN" w:bidi="hi-IN"/>
        </w:rPr>
        <w:t>)</w:t>
      </w:r>
    </w:p>
    <w:p w:rsidR="00A46309" w:rsidRDefault="00A46309" w:rsidP="00A46309">
      <w:pPr>
        <w:pStyle w:val="ab"/>
        <w:rPr>
          <w:lang w:eastAsia="zh-CN" w:bidi="hi-IN"/>
        </w:rPr>
      </w:pPr>
      <w:r>
        <w:rPr>
          <w:lang w:eastAsia="zh-CN" w:bidi="hi-IN"/>
        </w:rPr>
        <w:t>//Шифрование методом RSA</w:t>
      </w:r>
    </w:p>
    <w:p w:rsidR="00A46309" w:rsidRDefault="00A46309" w:rsidP="00A46309">
      <w:pPr>
        <w:pStyle w:val="ab"/>
        <w:rPr>
          <w:lang w:eastAsia="zh-CN" w:bidi="hi-IN"/>
        </w:rPr>
      </w:pPr>
      <w:r>
        <w:rPr>
          <w:lang w:eastAsia="zh-CN" w:bidi="hi-IN"/>
        </w:rPr>
        <w:t>//Вход: шифруемый символ sym</w:t>
      </w:r>
    </w:p>
    <w:p w:rsidR="00A46309" w:rsidRDefault="00A46309" w:rsidP="00A46309">
      <w:pPr>
        <w:pStyle w:val="ab"/>
        <w:rPr>
          <w:lang w:eastAsia="zh-CN" w:bidi="hi-IN"/>
        </w:rPr>
      </w:pPr>
      <w:r>
        <w:rPr>
          <w:lang w:eastAsia="zh-CN" w:bidi="hi-IN"/>
        </w:rPr>
        <w:t>//Выход: зашифрованный символ</w:t>
      </w:r>
    </w:p>
    <w:p w:rsidR="00A46309" w:rsidRPr="00B67F9D" w:rsidRDefault="00A46309" w:rsidP="00A46309">
      <w:pPr>
        <w:pStyle w:val="ab"/>
        <w:rPr>
          <w:lang w:eastAsia="zh-CN" w:bidi="hi-IN"/>
        </w:rPr>
      </w:pPr>
      <w:r w:rsidRPr="00B67F9D">
        <w:rPr>
          <w:lang w:eastAsia="zh-CN" w:bidi="hi-IN"/>
        </w:rPr>
        <w:t xml:space="preserve">  </w:t>
      </w:r>
      <w:r w:rsidRPr="00E81ED2">
        <w:rPr>
          <w:lang w:val="en-US" w:eastAsia="zh-CN" w:bidi="hi-IN"/>
        </w:rPr>
        <w:t>PExp</w:t>
      </w:r>
      <w:r w:rsidRPr="00B67F9D">
        <w:rPr>
          <w:lang w:eastAsia="zh-CN" w:bidi="hi-IN"/>
        </w:rPr>
        <w:t xml:space="preserve"> </w:t>
      </w:r>
      <w:r w:rsidR="00E81ED2" w:rsidRPr="00B67F9D">
        <w:rPr>
          <w:lang w:eastAsia="zh-CN" w:bidi="hi-IN"/>
        </w:rPr>
        <w:t>←</w:t>
      </w:r>
      <w:r w:rsidRPr="00B67F9D">
        <w:rPr>
          <w:lang w:eastAsia="zh-CN" w:bidi="hi-IN"/>
        </w:rPr>
        <w:t xml:space="preserve"> 17; // </w:t>
      </w:r>
      <w:r w:rsidRPr="00E81ED2">
        <w:rPr>
          <w:lang w:val="en-US" w:eastAsia="zh-CN" w:bidi="hi-IN"/>
        </w:rPr>
        <w:t>public</w:t>
      </w:r>
      <w:r w:rsidRPr="00B67F9D">
        <w:rPr>
          <w:lang w:eastAsia="zh-CN" w:bidi="hi-IN"/>
        </w:rPr>
        <w:t xml:space="preserve"> </w:t>
      </w:r>
      <w:r w:rsidRPr="00E81ED2">
        <w:rPr>
          <w:lang w:val="en-US" w:eastAsia="zh-CN" w:bidi="hi-IN"/>
        </w:rPr>
        <w:t>exponent</w:t>
      </w:r>
    </w:p>
    <w:p w:rsidR="00A46309" w:rsidRPr="00A46309" w:rsidRDefault="00A46309" w:rsidP="00A46309">
      <w:pPr>
        <w:pStyle w:val="ab"/>
        <w:rPr>
          <w:lang w:val="en-US" w:eastAsia="zh-CN" w:bidi="hi-IN"/>
        </w:rPr>
      </w:pPr>
      <w:r w:rsidRPr="00B67F9D">
        <w:rPr>
          <w:lang w:eastAsia="zh-CN" w:bidi="hi-IN"/>
        </w:rPr>
        <w:t xml:space="preserve">  </w:t>
      </w:r>
      <w:r w:rsidRPr="00A46309">
        <w:rPr>
          <w:lang w:val="en-US" w:eastAsia="zh-CN" w:bidi="hi-IN"/>
        </w:rPr>
        <w:t xml:space="preserve">N </w:t>
      </w:r>
      <w:r w:rsidR="00E81ED2">
        <w:rPr>
          <w:lang w:val="en-US" w:eastAsia="zh-CN" w:bidi="hi-IN"/>
        </w:rPr>
        <w:t>←</w:t>
      </w:r>
      <w:r w:rsidRPr="00A46309">
        <w:rPr>
          <w:lang w:val="en-US" w:eastAsia="zh-CN" w:bidi="hi-IN"/>
        </w:rPr>
        <w:t xml:space="preserve"> 581629; // modulus</w:t>
      </w:r>
    </w:p>
    <w:p w:rsidR="00A46309" w:rsidRPr="00A46309" w:rsidRDefault="00E81ED2" w:rsidP="00A46309">
      <w:pPr>
        <w:pStyle w:val="ab"/>
        <w:rPr>
          <w:lang w:val="en-US" w:eastAsia="zh-CN" w:bidi="hi-IN"/>
        </w:rPr>
      </w:pPr>
      <w:r>
        <w:rPr>
          <w:lang w:val="en-US" w:eastAsia="zh-CN" w:bidi="hi-IN"/>
        </w:rPr>
        <w:t xml:space="preserve">  num ←</w:t>
      </w:r>
      <w:r w:rsidR="00A46309">
        <w:rPr>
          <w:lang w:val="en-US" w:eastAsia="zh-CN" w:bidi="hi-IN"/>
        </w:rPr>
        <w:t xml:space="preserve"> Find(sym)</w:t>
      </w:r>
    </w:p>
    <w:p w:rsidR="00A46309" w:rsidRPr="00A46309" w:rsidRDefault="00A46309" w:rsidP="00A46309">
      <w:pPr>
        <w:pStyle w:val="ab"/>
        <w:rPr>
          <w:lang w:val="en-US" w:eastAsia="zh-CN" w:bidi="hi-IN"/>
        </w:rPr>
      </w:pPr>
      <w:r>
        <w:rPr>
          <w:lang w:val="en-US" w:eastAsia="zh-CN" w:bidi="hi-IN"/>
        </w:rPr>
        <w:t xml:space="preserve">  ModExp(num, PExp, N)</w:t>
      </w:r>
    </w:p>
    <w:p w:rsidR="00A46309" w:rsidRPr="00A46309" w:rsidRDefault="00A46309" w:rsidP="00A46309">
      <w:pPr>
        <w:pStyle w:val="ab"/>
        <w:rPr>
          <w:b/>
          <w:lang w:val="en-US" w:eastAsia="zh-CN" w:bidi="hi-IN"/>
        </w:rPr>
      </w:pPr>
      <w:r w:rsidRPr="00A46309">
        <w:rPr>
          <w:b/>
          <w:lang w:val="en-US" w:eastAsia="zh-CN" w:bidi="hi-IN"/>
        </w:rPr>
        <w:t>end function</w:t>
      </w:r>
    </w:p>
    <w:p w:rsidR="00D25FE1" w:rsidRPr="00D25FE1" w:rsidRDefault="00D25FE1" w:rsidP="00D25FE1">
      <w:pPr>
        <w:pStyle w:val="a3"/>
      </w:pPr>
      <w:bookmarkStart w:id="11" w:name="_Ref10542251"/>
      <w:r>
        <w:t xml:space="preserve">Листинг </w:t>
      </w:r>
      <w:fldSimple w:instr=" SEQ Листинг \* ARABIC ">
        <w:r w:rsidR="00132425">
          <w:rPr>
            <w:noProof/>
          </w:rPr>
          <w:t>6</w:t>
        </w:r>
      </w:fldSimple>
      <w:bookmarkEnd w:id="11"/>
      <w:r>
        <w:t xml:space="preserve"> </w:t>
      </w:r>
      <w:r>
        <w:softHyphen/>
        <w:t>– Поиск символа в алфавите</w:t>
      </w:r>
    </w:p>
    <w:p w:rsidR="00A46309" w:rsidRPr="00D25FE1" w:rsidRDefault="00A46309" w:rsidP="00A46309">
      <w:pPr>
        <w:pStyle w:val="ab"/>
        <w:rPr>
          <w:lang w:eastAsia="zh-CN" w:bidi="hi-IN"/>
        </w:rPr>
      </w:pPr>
      <w:r w:rsidRPr="00B946EA">
        <w:rPr>
          <w:b/>
          <w:lang w:val="en-US" w:eastAsia="zh-CN" w:bidi="hi-IN"/>
        </w:rPr>
        <w:t>function</w:t>
      </w:r>
      <w:r w:rsidRPr="00D25FE1">
        <w:rPr>
          <w:lang w:eastAsia="zh-CN" w:bidi="hi-IN"/>
        </w:rPr>
        <w:t xml:space="preserve"> </w:t>
      </w:r>
      <w:r w:rsidRPr="00B67F9D">
        <w:rPr>
          <w:lang w:val="en-US" w:eastAsia="zh-CN" w:bidi="hi-IN"/>
        </w:rPr>
        <w:t>Encrypt</w:t>
      </w:r>
      <w:r w:rsidRPr="00D25FE1">
        <w:rPr>
          <w:lang w:eastAsia="zh-CN" w:bidi="hi-IN"/>
        </w:rPr>
        <w:t>(</w:t>
      </w:r>
      <w:r w:rsidRPr="00B67F9D">
        <w:rPr>
          <w:lang w:val="en-US" w:eastAsia="zh-CN" w:bidi="hi-IN"/>
        </w:rPr>
        <w:t>s</w:t>
      </w:r>
      <w:r w:rsidRPr="00D25FE1">
        <w:rPr>
          <w:lang w:eastAsia="zh-CN" w:bidi="hi-IN"/>
        </w:rPr>
        <w:t xml:space="preserve">, </w:t>
      </w:r>
      <w:r w:rsidRPr="00B67F9D">
        <w:rPr>
          <w:lang w:val="en-US" w:eastAsia="zh-CN" w:bidi="hi-IN"/>
        </w:rPr>
        <w:t>f</w:t>
      </w:r>
      <w:r w:rsidRPr="00D25FE1">
        <w:rPr>
          <w:lang w:eastAsia="zh-CN" w:bidi="hi-IN"/>
        </w:rPr>
        <w:t>)</w:t>
      </w:r>
    </w:p>
    <w:p w:rsidR="00A46309" w:rsidRDefault="00A46309" w:rsidP="00A46309">
      <w:pPr>
        <w:pStyle w:val="ab"/>
        <w:rPr>
          <w:lang w:eastAsia="zh-CN" w:bidi="hi-IN"/>
        </w:rPr>
      </w:pPr>
      <w:r>
        <w:rPr>
          <w:lang w:eastAsia="zh-CN" w:bidi="hi-IN"/>
        </w:rPr>
        <w:t>//Шифрование строки по выбранному методу</w:t>
      </w:r>
    </w:p>
    <w:p w:rsidR="00A46309" w:rsidRDefault="00A46309" w:rsidP="00A46309">
      <w:pPr>
        <w:pStyle w:val="ab"/>
        <w:rPr>
          <w:lang w:eastAsia="zh-CN" w:bidi="hi-IN"/>
        </w:rPr>
      </w:pPr>
      <w:r>
        <w:rPr>
          <w:lang w:eastAsia="zh-CN" w:bidi="hi-IN"/>
        </w:rPr>
        <w:t>//Вход: строка для шифрования s; метод шифрования f</w:t>
      </w:r>
    </w:p>
    <w:p w:rsidR="00A46309" w:rsidRPr="00A46309" w:rsidRDefault="00A46309" w:rsidP="00A46309">
      <w:pPr>
        <w:pStyle w:val="ab"/>
        <w:rPr>
          <w:lang w:val="en-US" w:eastAsia="zh-CN" w:bidi="hi-IN"/>
        </w:rPr>
      </w:pPr>
      <w:r w:rsidRPr="00A46309">
        <w:rPr>
          <w:lang w:val="en-US" w:eastAsia="zh-CN" w:bidi="hi-IN"/>
        </w:rPr>
        <w:t>//</w:t>
      </w:r>
      <w:r>
        <w:rPr>
          <w:lang w:eastAsia="zh-CN" w:bidi="hi-IN"/>
        </w:rPr>
        <w:t>Выход</w:t>
      </w:r>
      <w:r w:rsidRPr="00A46309">
        <w:rPr>
          <w:lang w:val="en-US" w:eastAsia="zh-CN" w:bidi="hi-IN"/>
        </w:rPr>
        <w:t xml:space="preserve">: </w:t>
      </w:r>
      <w:r>
        <w:rPr>
          <w:lang w:eastAsia="zh-CN" w:bidi="hi-IN"/>
        </w:rPr>
        <w:t>зашифрованная</w:t>
      </w:r>
      <w:r w:rsidRPr="00A46309">
        <w:rPr>
          <w:lang w:val="en-US" w:eastAsia="zh-CN" w:bidi="hi-IN"/>
        </w:rPr>
        <w:t xml:space="preserve"> </w:t>
      </w:r>
      <w:r>
        <w:rPr>
          <w:lang w:eastAsia="zh-CN" w:bidi="hi-IN"/>
        </w:rPr>
        <w:t>строка</w:t>
      </w:r>
    </w:p>
    <w:p w:rsidR="00A46309" w:rsidRPr="00A46309" w:rsidRDefault="00A46309" w:rsidP="00A46309">
      <w:pPr>
        <w:pStyle w:val="ab"/>
        <w:rPr>
          <w:lang w:val="en-US" w:eastAsia="zh-CN" w:bidi="hi-IN"/>
        </w:rPr>
      </w:pPr>
      <w:r w:rsidRPr="00A46309">
        <w:rPr>
          <w:lang w:val="en-US" w:eastAsia="zh-CN" w:bidi="hi-IN"/>
        </w:rPr>
        <w:t xml:space="preserve">  </w:t>
      </w:r>
      <w:r w:rsidRPr="00A46309">
        <w:rPr>
          <w:b/>
          <w:lang w:val="en-US" w:eastAsia="zh-CN" w:bidi="hi-IN"/>
        </w:rPr>
        <w:t>for</w:t>
      </w:r>
      <w:r w:rsidRPr="00A46309">
        <w:rPr>
          <w:lang w:val="en-US" w:eastAsia="zh-CN" w:bidi="hi-IN"/>
        </w:rPr>
        <w:t xml:space="preserve"> i </w:t>
      </w:r>
      <w:r w:rsidR="00E81ED2">
        <w:rPr>
          <w:lang w:val="en-US" w:eastAsia="zh-CN" w:bidi="hi-IN"/>
        </w:rPr>
        <w:t>← 1 (1)</w:t>
      </w:r>
      <w:r w:rsidRPr="00A46309">
        <w:rPr>
          <w:lang w:val="en-US" w:eastAsia="zh-CN" w:bidi="hi-IN"/>
        </w:rPr>
        <w:t xml:space="preserve"> length(s) do</w:t>
      </w:r>
    </w:p>
    <w:p w:rsidR="00A46309" w:rsidRPr="00A46309" w:rsidRDefault="00A46309" w:rsidP="00A46309">
      <w:pPr>
        <w:pStyle w:val="ab"/>
        <w:rPr>
          <w:lang w:val="en-US" w:eastAsia="zh-CN" w:bidi="hi-IN"/>
        </w:rPr>
      </w:pPr>
      <w:r w:rsidRPr="00A46309">
        <w:rPr>
          <w:lang w:val="en-US" w:eastAsia="zh-CN" w:bidi="hi-IN"/>
        </w:rPr>
        <w:t xml:space="preserve">    res </w:t>
      </w:r>
      <w:r w:rsidR="00E81ED2">
        <w:rPr>
          <w:lang w:val="en-US" w:eastAsia="zh-CN" w:bidi="hi-IN"/>
        </w:rPr>
        <w:t>←</w:t>
      </w:r>
      <w:r w:rsidRPr="00A46309">
        <w:rPr>
          <w:lang w:val="en-US" w:eastAsia="zh-CN" w:bidi="hi-IN"/>
        </w:rPr>
        <w:t xml:space="preserve"> res + f(s[i])</w:t>
      </w:r>
    </w:p>
    <w:p w:rsidR="00A46309" w:rsidRPr="00A46309" w:rsidRDefault="00A46309" w:rsidP="00A46309">
      <w:pPr>
        <w:pStyle w:val="ab"/>
        <w:rPr>
          <w:b/>
          <w:lang w:val="en-US" w:eastAsia="zh-CN" w:bidi="hi-IN"/>
        </w:rPr>
      </w:pPr>
      <w:r w:rsidRPr="00A46309">
        <w:rPr>
          <w:lang w:val="en-US" w:eastAsia="zh-CN" w:bidi="hi-IN"/>
        </w:rPr>
        <w:t xml:space="preserve">  </w:t>
      </w:r>
      <w:r w:rsidRPr="00A46309">
        <w:rPr>
          <w:b/>
          <w:lang w:val="en-US" w:eastAsia="zh-CN" w:bidi="hi-IN"/>
        </w:rPr>
        <w:t>end for</w:t>
      </w:r>
    </w:p>
    <w:p w:rsidR="00A46309" w:rsidRPr="00A46309" w:rsidRDefault="00A46309" w:rsidP="00A46309">
      <w:pPr>
        <w:pStyle w:val="ab"/>
        <w:rPr>
          <w:b/>
          <w:lang w:val="en-US" w:eastAsia="zh-CN" w:bidi="hi-IN"/>
        </w:rPr>
      </w:pPr>
      <w:r w:rsidRPr="00A46309">
        <w:rPr>
          <w:b/>
          <w:lang w:val="en-US" w:eastAsia="zh-CN" w:bidi="hi-IN"/>
        </w:rPr>
        <w:t>end function</w:t>
      </w:r>
    </w:p>
    <w:p w:rsidR="00D25FE1" w:rsidRPr="00D25FE1" w:rsidRDefault="00D25FE1" w:rsidP="00D25FE1">
      <w:pPr>
        <w:pStyle w:val="a3"/>
      </w:pPr>
      <w:bookmarkStart w:id="12" w:name="_Ref10542253"/>
      <w:r>
        <w:t xml:space="preserve">Листинг </w:t>
      </w:r>
      <w:fldSimple w:instr=" SEQ Листинг \* ARABIC ">
        <w:r w:rsidR="00132425">
          <w:rPr>
            <w:noProof/>
          </w:rPr>
          <w:t>7</w:t>
        </w:r>
      </w:fldSimple>
      <w:bookmarkEnd w:id="12"/>
      <w:r>
        <w:t xml:space="preserve"> </w:t>
      </w:r>
      <w:r>
        <w:softHyphen/>
        <w:t>– Поиск символа в алфавите</w:t>
      </w:r>
    </w:p>
    <w:p w:rsidR="00A46309" w:rsidRPr="00D25FE1" w:rsidRDefault="00A46309" w:rsidP="00A46309">
      <w:pPr>
        <w:pStyle w:val="ab"/>
        <w:rPr>
          <w:lang w:eastAsia="zh-CN" w:bidi="hi-IN"/>
        </w:rPr>
      </w:pPr>
      <w:r w:rsidRPr="00A46309">
        <w:rPr>
          <w:b/>
          <w:lang w:val="en-US" w:eastAsia="zh-CN" w:bidi="hi-IN"/>
        </w:rPr>
        <w:t>function</w:t>
      </w:r>
      <w:r w:rsidRPr="00D25FE1">
        <w:rPr>
          <w:lang w:eastAsia="zh-CN" w:bidi="hi-IN"/>
        </w:rPr>
        <w:t xml:space="preserve"> </w:t>
      </w:r>
      <w:r>
        <w:rPr>
          <w:lang w:val="en-US" w:eastAsia="zh-CN" w:bidi="hi-IN"/>
        </w:rPr>
        <w:t>Errata</w:t>
      </w:r>
      <w:r w:rsidRPr="00D25FE1">
        <w:rPr>
          <w:lang w:eastAsia="zh-CN" w:bidi="hi-IN"/>
        </w:rPr>
        <w:t>(</w:t>
      </w:r>
      <w:r w:rsidRPr="00A46309">
        <w:rPr>
          <w:lang w:val="en-US" w:eastAsia="zh-CN" w:bidi="hi-IN"/>
        </w:rPr>
        <w:t>pl</w:t>
      </w:r>
      <w:r w:rsidRPr="00D25FE1">
        <w:rPr>
          <w:lang w:eastAsia="zh-CN" w:bidi="hi-IN"/>
        </w:rPr>
        <w:t xml:space="preserve">, </w:t>
      </w:r>
      <w:r>
        <w:rPr>
          <w:lang w:val="en-US" w:eastAsia="zh-CN" w:bidi="hi-IN"/>
        </w:rPr>
        <w:t>cip</w:t>
      </w:r>
      <w:r w:rsidRPr="00D25FE1">
        <w:rPr>
          <w:lang w:eastAsia="zh-CN" w:bidi="hi-IN"/>
        </w:rPr>
        <w:t xml:space="preserve">, </w:t>
      </w:r>
      <w:r>
        <w:rPr>
          <w:lang w:val="en-US" w:eastAsia="zh-CN" w:bidi="hi-IN"/>
        </w:rPr>
        <w:t>f</w:t>
      </w:r>
      <w:r w:rsidRPr="00D25FE1">
        <w:rPr>
          <w:lang w:eastAsia="zh-CN" w:bidi="hi-IN"/>
        </w:rPr>
        <w:t>)</w:t>
      </w:r>
    </w:p>
    <w:p w:rsidR="00A46309" w:rsidRDefault="00A46309" w:rsidP="00A46309">
      <w:pPr>
        <w:pStyle w:val="ab"/>
        <w:rPr>
          <w:lang w:eastAsia="zh-CN" w:bidi="hi-IN"/>
        </w:rPr>
      </w:pPr>
      <w:r>
        <w:rPr>
          <w:lang w:eastAsia="zh-CN" w:bidi="hi-IN"/>
        </w:rPr>
        <w:t>//Проверка введенных учетных данных</w:t>
      </w:r>
    </w:p>
    <w:p w:rsidR="00A46309" w:rsidRPr="00A46309" w:rsidRDefault="00A46309" w:rsidP="00A46309">
      <w:pPr>
        <w:pStyle w:val="ab"/>
        <w:rPr>
          <w:lang w:eastAsia="zh-CN" w:bidi="hi-IN"/>
        </w:rPr>
      </w:pPr>
      <w:r>
        <w:rPr>
          <w:lang w:eastAsia="zh-CN" w:bidi="hi-IN"/>
        </w:rPr>
        <w:t>//Вход: данные, введенные пользователем</w:t>
      </w:r>
      <w:r w:rsidRPr="00A46309">
        <w:rPr>
          <w:lang w:eastAsia="zh-CN" w:bidi="hi-IN"/>
        </w:rPr>
        <w:t xml:space="preserve"> </w:t>
      </w:r>
      <w:r w:rsidRPr="00A46309">
        <w:rPr>
          <w:lang w:val="en-US" w:eastAsia="zh-CN" w:bidi="hi-IN"/>
        </w:rPr>
        <w:t>pl</w:t>
      </w:r>
      <w:r>
        <w:rPr>
          <w:lang w:eastAsia="zh-CN" w:bidi="hi-IN"/>
        </w:rPr>
        <w:t>; зашифрованные данные</w:t>
      </w:r>
      <w:r w:rsidRPr="00A46309">
        <w:rPr>
          <w:lang w:eastAsia="zh-CN" w:bidi="hi-IN"/>
        </w:rPr>
        <w:t xml:space="preserve"> //</w:t>
      </w:r>
      <w:r>
        <w:rPr>
          <w:lang w:val="en-US" w:eastAsia="zh-CN" w:bidi="hi-IN"/>
        </w:rPr>
        <w:t>cip</w:t>
      </w:r>
      <w:r>
        <w:rPr>
          <w:lang w:eastAsia="zh-CN" w:bidi="hi-IN"/>
        </w:rPr>
        <w:t>; метод шифрования</w:t>
      </w:r>
      <w:r w:rsidRPr="00A46309">
        <w:rPr>
          <w:lang w:eastAsia="zh-CN" w:bidi="hi-IN"/>
        </w:rPr>
        <w:t xml:space="preserve"> </w:t>
      </w:r>
      <w:r>
        <w:rPr>
          <w:lang w:val="en-US" w:eastAsia="zh-CN" w:bidi="hi-IN"/>
        </w:rPr>
        <w:t>f</w:t>
      </w:r>
    </w:p>
    <w:p w:rsidR="00A46309" w:rsidRDefault="00A46309" w:rsidP="00A46309">
      <w:pPr>
        <w:pStyle w:val="ab"/>
        <w:rPr>
          <w:lang w:eastAsia="zh-CN" w:bidi="hi-IN"/>
        </w:rPr>
      </w:pPr>
      <w:r>
        <w:rPr>
          <w:lang w:eastAsia="zh-CN" w:bidi="hi-IN"/>
        </w:rPr>
        <w:t>//Выход: True, если найдены ошибки; False, если данные введены верно</w:t>
      </w:r>
    </w:p>
    <w:p w:rsidR="00A46309" w:rsidRPr="00A46309" w:rsidRDefault="00A46309" w:rsidP="00A46309">
      <w:pPr>
        <w:pStyle w:val="ab"/>
        <w:rPr>
          <w:lang w:val="en-US" w:eastAsia="zh-CN" w:bidi="hi-IN"/>
        </w:rPr>
      </w:pPr>
      <w:r w:rsidRPr="00D25FE1">
        <w:rPr>
          <w:lang w:eastAsia="zh-CN" w:bidi="hi-IN"/>
        </w:rPr>
        <w:t xml:space="preserve">  </w:t>
      </w:r>
      <w:r w:rsidRPr="00A46309">
        <w:rPr>
          <w:lang w:val="en-US" w:eastAsia="zh-CN" w:bidi="hi-IN"/>
        </w:rPr>
        <w:t xml:space="preserve">not (Encrypt(pl, f) </w:t>
      </w:r>
      <w:r w:rsidR="00E81ED2">
        <w:rPr>
          <w:lang w:val="en-US" w:eastAsia="zh-CN" w:bidi="hi-IN"/>
        </w:rPr>
        <w:t>=</w:t>
      </w:r>
      <w:r w:rsidR="00B946EA">
        <w:rPr>
          <w:lang w:val="en-US" w:eastAsia="zh-CN" w:bidi="hi-IN"/>
        </w:rPr>
        <w:t xml:space="preserve"> cip)</w:t>
      </w:r>
    </w:p>
    <w:p w:rsidR="008C2D8C" w:rsidRDefault="00A46309" w:rsidP="00A46309">
      <w:pPr>
        <w:pStyle w:val="ab"/>
        <w:rPr>
          <w:b/>
          <w:lang w:eastAsia="zh-CN" w:bidi="hi-IN"/>
        </w:rPr>
      </w:pPr>
      <w:r w:rsidRPr="00A46309">
        <w:rPr>
          <w:b/>
          <w:lang w:eastAsia="zh-CN" w:bidi="hi-IN"/>
        </w:rPr>
        <w:t>end function</w:t>
      </w:r>
    </w:p>
    <w:p w:rsidR="00D25FE1" w:rsidRPr="00D25FE1" w:rsidRDefault="00D25FE1" w:rsidP="00D25FE1">
      <w:pPr>
        <w:pStyle w:val="a3"/>
      </w:pPr>
      <w:bookmarkStart w:id="13" w:name="_Ref10542254"/>
      <w:r>
        <w:t xml:space="preserve">Листинг </w:t>
      </w:r>
      <w:fldSimple w:instr=" SEQ Листинг \* ARABIC ">
        <w:r w:rsidR="00132425">
          <w:rPr>
            <w:noProof/>
          </w:rPr>
          <w:t>8</w:t>
        </w:r>
      </w:fldSimple>
      <w:bookmarkEnd w:id="13"/>
      <w:r>
        <w:t xml:space="preserve"> </w:t>
      </w:r>
      <w:r>
        <w:softHyphen/>
        <w:t>– Поиск символа в алфавите</w:t>
      </w:r>
    </w:p>
    <w:p w:rsidR="008C2D8C" w:rsidRDefault="008C2D8C" w:rsidP="008C2D8C">
      <w:pPr>
        <w:rPr>
          <w:rFonts w:ascii="Courier New" w:hAnsi="Courier New"/>
          <w:color w:val="000000" w:themeColor="text1"/>
          <w:sz w:val="24"/>
          <w:lang w:eastAsia="zh-CN" w:bidi="hi-IN"/>
        </w:rPr>
      </w:pPr>
    </w:p>
    <w:p w:rsidR="008C2D8C" w:rsidRDefault="008C2D8C" w:rsidP="00132425">
      <w:pPr>
        <w:pStyle w:val="1"/>
        <w:ind w:firstLine="0"/>
      </w:pPr>
      <w:bookmarkStart w:id="14" w:name="_Toc9702993"/>
      <w:r>
        <w:lastRenderedPageBreak/>
        <w:t>Разра</w:t>
      </w:r>
      <w:bookmarkStart w:id="15" w:name="_GoBack"/>
      <w:bookmarkEnd w:id="15"/>
      <w:r>
        <w:t>ботка тестов</w:t>
      </w:r>
      <w:bookmarkEnd w:id="14"/>
    </w:p>
    <w:p w:rsidR="00132425" w:rsidRPr="00132425" w:rsidRDefault="00132425" w:rsidP="00132425">
      <w:pPr>
        <w:rPr>
          <w:lang w:eastAsia="zh-CN" w:bidi="hi-IN"/>
        </w:rPr>
      </w:pPr>
    </w:p>
    <w:p w:rsidR="00132425" w:rsidRPr="00132425" w:rsidRDefault="00132425" w:rsidP="00132425">
      <w:pPr>
        <w:pStyle w:val="a3"/>
      </w:pPr>
      <w:r>
        <w:rPr>
          <w:noProof/>
        </w:rPr>
        <w:drawing>
          <wp:inline distT="0" distB="0" distL="0" distR="0">
            <wp:extent cx="6117590" cy="1273810"/>
            <wp:effectExtent l="0" t="0" r="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7590" cy="1273810"/>
                    </a:xfrm>
                    <a:prstGeom prst="rect">
                      <a:avLst/>
                    </a:prstGeom>
                    <a:noFill/>
                    <a:ln>
                      <a:noFill/>
                    </a:ln>
                  </pic:spPr>
                </pic:pic>
              </a:graphicData>
            </a:graphic>
          </wp:inline>
        </w:drawing>
      </w:r>
    </w:p>
    <w:p w:rsidR="00D25FE1" w:rsidRDefault="00132425" w:rsidP="00132425">
      <w:pPr>
        <w:pStyle w:val="a3"/>
      </w:pPr>
      <w:r>
        <w:t xml:space="preserve">Рисунок </w:t>
      </w:r>
      <w:fldSimple w:instr=" SEQ Рисунок \* ARABIC ">
        <w:r>
          <w:rPr>
            <w:noProof/>
          </w:rPr>
          <w:t>1</w:t>
        </w:r>
      </w:fldSimple>
      <w:r w:rsidRPr="00132425">
        <w:t xml:space="preserve"> </w:t>
      </w:r>
      <w:r>
        <w:t xml:space="preserve">– </w:t>
      </w:r>
      <w:r w:rsidRPr="00132425">
        <w:t xml:space="preserve">Пример шифрования </w:t>
      </w:r>
      <w:r>
        <w:t>1</w:t>
      </w:r>
    </w:p>
    <w:p w:rsidR="00132425" w:rsidRDefault="00132425" w:rsidP="00132425">
      <w:pPr>
        <w:pStyle w:val="a3"/>
      </w:pPr>
    </w:p>
    <w:p w:rsidR="00132425" w:rsidRDefault="00132425" w:rsidP="00132425">
      <w:pPr>
        <w:pStyle w:val="a3"/>
      </w:pPr>
      <w:r>
        <w:rPr>
          <w:noProof/>
        </w:rPr>
        <w:drawing>
          <wp:inline distT="0" distB="0" distL="0" distR="0">
            <wp:extent cx="6061774" cy="9048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0436" cy="906168"/>
                    </a:xfrm>
                    <a:prstGeom prst="rect">
                      <a:avLst/>
                    </a:prstGeom>
                    <a:noFill/>
                    <a:ln>
                      <a:noFill/>
                    </a:ln>
                  </pic:spPr>
                </pic:pic>
              </a:graphicData>
            </a:graphic>
          </wp:inline>
        </w:drawing>
      </w:r>
    </w:p>
    <w:p w:rsidR="00132425" w:rsidRDefault="00132425" w:rsidP="00132425">
      <w:pPr>
        <w:pStyle w:val="a3"/>
      </w:pPr>
      <w:r>
        <w:t xml:space="preserve">Рисунок </w:t>
      </w:r>
      <w:fldSimple w:instr=" SEQ Рисунок \* ARABIC ">
        <w:r>
          <w:rPr>
            <w:noProof/>
          </w:rPr>
          <w:t>2</w:t>
        </w:r>
      </w:fldSimple>
      <w:r w:rsidRPr="00132425">
        <w:t xml:space="preserve"> </w:t>
      </w:r>
      <w:r>
        <w:t xml:space="preserve">– </w:t>
      </w:r>
      <w:r w:rsidRPr="00132425">
        <w:t xml:space="preserve">Пример шифрования </w:t>
      </w:r>
      <w:r>
        <w:t>2</w:t>
      </w:r>
    </w:p>
    <w:p w:rsidR="000A1E94" w:rsidRDefault="00132425" w:rsidP="000A1E94">
      <w:pPr>
        <w:rPr>
          <w:lang w:eastAsia="zh-CN" w:bidi="hi-IN"/>
        </w:rPr>
      </w:pPr>
      <w:r>
        <w:rPr>
          <w:lang w:eastAsia="zh-CN" w:bidi="hi-IN"/>
        </w:rPr>
        <w:t>Проверка работы методов шифрования (</w:t>
      </w:r>
      <w:r>
        <w:rPr>
          <w:lang w:eastAsia="zh-CN" w:bidi="hi-IN"/>
        </w:rPr>
        <w:fldChar w:fldCharType="begin"/>
      </w:r>
      <w:r>
        <w:rPr>
          <w:lang w:eastAsia="zh-CN" w:bidi="hi-IN"/>
        </w:rPr>
        <w:instrText xml:space="preserve"> REF _Ref9702184 \h </w:instrText>
      </w:r>
      <w:r>
        <w:rPr>
          <w:lang w:eastAsia="zh-CN" w:bidi="hi-IN"/>
        </w:rPr>
      </w:r>
      <w:r>
        <w:rPr>
          <w:lang w:eastAsia="zh-CN" w:bidi="hi-IN"/>
        </w:rPr>
        <w:fldChar w:fldCharType="separate"/>
      </w:r>
      <w:r>
        <w:t xml:space="preserve">Рисунок </w:t>
      </w:r>
      <w:r>
        <w:rPr>
          <w:noProof/>
        </w:rPr>
        <w:t>2</w:t>
      </w:r>
      <w:r>
        <w:rPr>
          <w:lang w:eastAsia="zh-CN" w:bidi="hi-IN"/>
        </w:rPr>
        <w:fldChar w:fldCharType="end"/>
      </w:r>
      <w:r>
        <w:rPr>
          <w:lang w:eastAsia="zh-CN" w:bidi="hi-IN"/>
        </w:rPr>
        <w:t xml:space="preserve">, </w:t>
      </w:r>
      <w:r>
        <w:rPr>
          <w:lang w:eastAsia="zh-CN" w:bidi="hi-IN"/>
        </w:rPr>
        <w:fldChar w:fldCharType="begin"/>
      </w:r>
      <w:r>
        <w:rPr>
          <w:lang w:eastAsia="zh-CN" w:bidi="hi-IN"/>
        </w:rPr>
        <w:instrText xml:space="preserve"> REF _Ref9702192 \h </w:instrText>
      </w:r>
      <w:r>
        <w:rPr>
          <w:lang w:eastAsia="zh-CN" w:bidi="hi-IN"/>
        </w:rPr>
      </w:r>
      <w:r>
        <w:rPr>
          <w:lang w:eastAsia="zh-CN" w:bidi="hi-IN"/>
        </w:rPr>
        <w:fldChar w:fldCharType="separate"/>
      </w:r>
      <w:r>
        <w:t xml:space="preserve">Рисунок </w:t>
      </w:r>
      <w:r>
        <w:rPr>
          <w:noProof/>
        </w:rPr>
        <w:t>1</w:t>
      </w:r>
      <w:r>
        <w:rPr>
          <w:lang w:eastAsia="zh-CN" w:bidi="hi-IN"/>
        </w:rPr>
        <w:fldChar w:fldCharType="end"/>
      </w:r>
      <w:r>
        <w:rPr>
          <w:lang w:eastAsia="zh-CN" w:bidi="hi-IN"/>
        </w:rPr>
        <w:t>)</w:t>
      </w:r>
    </w:p>
    <w:p w:rsidR="00132425" w:rsidRDefault="00132425" w:rsidP="00132425">
      <w:pPr>
        <w:pStyle w:val="a3"/>
      </w:pPr>
      <w:r>
        <w:rPr>
          <w:noProof/>
        </w:rPr>
        <w:drawing>
          <wp:inline distT="0" distB="0" distL="0" distR="0">
            <wp:extent cx="5947990" cy="1143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2654" cy="1143896"/>
                    </a:xfrm>
                    <a:prstGeom prst="rect">
                      <a:avLst/>
                    </a:prstGeom>
                    <a:noFill/>
                    <a:ln>
                      <a:noFill/>
                    </a:ln>
                  </pic:spPr>
                </pic:pic>
              </a:graphicData>
            </a:graphic>
          </wp:inline>
        </w:drawing>
      </w:r>
    </w:p>
    <w:p w:rsidR="00B67F9D" w:rsidRDefault="00132425" w:rsidP="00132425">
      <w:pPr>
        <w:pStyle w:val="a3"/>
      </w:pPr>
      <w:r>
        <w:t xml:space="preserve">Рисунок </w:t>
      </w:r>
      <w:fldSimple w:instr=" SEQ Рисунок \* ARABIC ">
        <w:r>
          <w:rPr>
            <w:noProof/>
          </w:rPr>
          <w:t>3</w:t>
        </w:r>
      </w:fldSimple>
      <w:r w:rsidRPr="00132425">
        <w:t xml:space="preserve"> </w:t>
      </w:r>
      <w:r>
        <w:t xml:space="preserve">– </w:t>
      </w:r>
    </w:p>
    <w:p w:rsidR="00132425" w:rsidRDefault="00132425" w:rsidP="00132425">
      <w:pPr>
        <w:pStyle w:val="a3"/>
      </w:pPr>
      <w:r>
        <w:rPr>
          <w:noProof/>
        </w:rPr>
        <w:drawing>
          <wp:inline distT="0" distB="0" distL="0" distR="0">
            <wp:extent cx="3966845" cy="135318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6845" cy="1353185"/>
                    </a:xfrm>
                    <a:prstGeom prst="rect">
                      <a:avLst/>
                    </a:prstGeom>
                    <a:noFill/>
                    <a:ln>
                      <a:noFill/>
                    </a:ln>
                  </pic:spPr>
                </pic:pic>
              </a:graphicData>
            </a:graphic>
          </wp:inline>
        </w:drawing>
      </w:r>
    </w:p>
    <w:p w:rsidR="00132425" w:rsidRDefault="00132425" w:rsidP="00132425">
      <w:pPr>
        <w:pStyle w:val="a3"/>
      </w:pPr>
      <w:r>
        <w:t xml:space="preserve">Рисунок </w:t>
      </w:r>
      <w:fldSimple w:instr=" SEQ Рисунок \* ARABIC ">
        <w:r>
          <w:rPr>
            <w:noProof/>
          </w:rPr>
          <w:t>4</w:t>
        </w:r>
      </w:fldSimple>
      <w:r w:rsidRPr="00132425">
        <w:t xml:space="preserve"> </w:t>
      </w:r>
      <w:r>
        <w:t xml:space="preserve">– </w:t>
      </w:r>
      <w:r w:rsidRPr="00132425">
        <w:t>Пустая строка</w:t>
      </w:r>
    </w:p>
    <w:p w:rsidR="00B67F9D" w:rsidRDefault="00B67F9D" w:rsidP="00B67F9D">
      <w:pPr>
        <w:rPr>
          <w:lang w:eastAsia="zh-CN" w:bidi="hi-IN"/>
        </w:rPr>
      </w:pPr>
      <w:r>
        <w:rPr>
          <w:lang w:eastAsia="zh-CN" w:bidi="hi-IN"/>
        </w:rPr>
        <w:t>Наличие недопустимого символа приводит к ошибке работы модул</w:t>
      </w:r>
      <w:r w:rsidR="004253FB">
        <w:rPr>
          <w:lang w:eastAsia="zh-CN" w:bidi="hi-IN"/>
        </w:rPr>
        <w:t>я (</w:t>
      </w:r>
      <w:r w:rsidR="00765ADA">
        <w:rPr>
          <w:lang w:eastAsia="zh-CN" w:bidi="hi-IN"/>
        </w:rPr>
        <w:fldChar w:fldCharType="begin"/>
      </w:r>
      <w:r w:rsidR="00765ADA">
        <w:rPr>
          <w:lang w:eastAsia="zh-CN" w:bidi="hi-IN"/>
        </w:rPr>
        <w:instrText xml:space="preserve"> REF _Ref9702366 \h </w:instrText>
      </w:r>
      <w:r w:rsidR="00765ADA">
        <w:rPr>
          <w:lang w:eastAsia="zh-CN" w:bidi="hi-IN"/>
        </w:rPr>
      </w:r>
      <w:r w:rsidR="00765ADA">
        <w:rPr>
          <w:lang w:eastAsia="zh-CN" w:bidi="hi-IN"/>
        </w:rPr>
        <w:fldChar w:fldCharType="separate"/>
      </w:r>
      <w:r w:rsidR="00132425">
        <w:t xml:space="preserve">Рисунок </w:t>
      </w:r>
      <w:r w:rsidR="00132425">
        <w:rPr>
          <w:noProof/>
        </w:rPr>
        <w:t>3</w:t>
      </w:r>
      <w:r w:rsidR="00765ADA">
        <w:rPr>
          <w:lang w:eastAsia="zh-CN" w:bidi="hi-IN"/>
        </w:rPr>
        <w:fldChar w:fldCharType="end"/>
      </w:r>
      <w:r>
        <w:rPr>
          <w:lang w:eastAsia="zh-CN" w:bidi="hi-IN"/>
        </w:rPr>
        <w:t>)</w:t>
      </w:r>
      <w:r w:rsidR="00132425">
        <w:rPr>
          <w:lang w:eastAsia="zh-CN" w:bidi="hi-IN"/>
        </w:rPr>
        <w:t>.</w:t>
      </w:r>
    </w:p>
    <w:p w:rsidR="00B67F9D" w:rsidRDefault="00B67F9D" w:rsidP="000A1E94">
      <w:pPr>
        <w:rPr>
          <w:lang w:eastAsia="zh-CN" w:bidi="hi-IN"/>
        </w:rPr>
      </w:pPr>
      <w:r>
        <w:rPr>
          <w:lang w:eastAsia="zh-CN" w:bidi="hi-IN"/>
        </w:rPr>
        <w:t>Шифрование пустой строки</w:t>
      </w:r>
      <w:r w:rsidR="004253FB">
        <w:rPr>
          <w:lang w:eastAsia="zh-CN" w:bidi="hi-IN"/>
        </w:rPr>
        <w:t xml:space="preserve"> (</w:t>
      </w:r>
      <w:r w:rsidR="00765ADA">
        <w:rPr>
          <w:lang w:eastAsia="zh-CN" w:bidi="hi-IN"/>
        </w:rPr>
        <w:fldChar w:fldCharType="begin"/>
      </w:r>
      <w:r w:rsidR="00765ADA">
        <w:rPr>
          <w:lang w:eastAsia="zh-CN" w:bidi="hi-IN"/>
        </w:rPr>
        <w:instrText xml:space="preserve"> REF _Ref9702282 \h </w:instrText>
      </w:r>
      <w:r w:rsidR="00765ADA">
        <w:rPr>
          <w:lang w:eastAsia="zh-CN" w:bidi="hi-IN"/>
        </w:rPr>
      </w:r>
      <w:r w:rsidR="00765ADA">
        <w:rPr>
          <w:lang w:eastAsia="zh-CN" w:bidi="hi-IN"/>
        </w:rPr>
        <w:fldChar w:fldCharType="separate"/>
      </w:r>
      <w:r w:rsidR="00132425">
        <w:t xml:space="preserve">Рисунок </w:t>
      </w:r>
      <w:r w:rsidR="00132425">
        <w:rPr>
          <w:noProof/>
        </w:rPr>
        <w:t>4</w:t>
      </w:r>
      <w:r w:rsidR="00765ADA">
        <w:rPr>
          <w:lang w:eastAsia="zh-CN" w:bidi="hi-IN"/>
        </w:rPr>
        <w:fldChar w:fldCharType="end"/>
      </w:r>
      <w:r w:rsidR="00765ADA">
        <w:rPr>
          <w:lang w:eastAsia="zh-CN" w:bidi="hi-IN"/>
        </w:rPr>
        <w:t>)</w:t>
      </w:r>
      <w:r w:rsidR="00132425">
        <w:rPr>
          <w:lang w:eastAsia="zh-CN" w:bidi="hi-IN"/>
        </w:rPr>
        <w:t>.</w:t>
      </w:r>
    </w:p>
    <w:p w:rsidR="00B67F9D" w:rsidRPr="00B67F9D" w:rsidRDefault="00B67F9D" w:rsidP="000A1E94">
      <w:pPr>
        <w:rPr>
          <w:lang w:eastAsia="zh-CN" w:bidi="hi-IN"/>
        </w:rPr>
      </w:pPr>
    </w:p>
    <w:p w:rsidR="00A52370" w:rsidRDefault="00013E77" w:rsidP="00013E77">
      <w:pPr>
        <w:pStyle w:val="11"/>
      </w:pPr>
      <w:bookmarkStart w:id="16" w:name="_Toc9702994"/>
      <w:r>
        <w:lastRenderedPageBreak/>
        <w:t>Приложение А. Список тестовых вопросов</w:t>
      </w:r>
      <w:bookmarkEnd w:id="16"/>
    </w:p>
    <w:p w:rsidR="00013E77" w:rsidRPr="00013E77" w:rsidRDefault="00013E77" w:rsidP="00013E77">
      <w:pPr>
        <w:rPr>
          <w:lang w:eastAsia="zh-CN" w:bidi="hi-IN"/>
        </w:rPr>
      </w:pPr>
    </w:p>
    <w:p w:rsidR="00844EE4" w:rsidRPr="00661B0D" w:rsidRDefault="00844EE4" w:rsidP="00132425">
      <w:pPr>
        <w:pStyle w:val="ad"/>
      </w:pPr>
      <w:bookmarkStart w:id="17" w:name="_Toc9702995"/>
      <w:r>
        <w:t>Приложение</w:t>
      </w:r>
      <w:r w:rsidRPr="00661B0D">
        <w:t xml:space="preserve"> </w:t>
      </w:r>
      <w:r>
        <w:t>Б</w:t>
      </w:r>
      <w:r w:rsidRPr="00661B0D">
        <w:t xml:space="preserve">. </w:t>
      </w:r>
      <w:r>
        <w:t>Листинг</w:t>
      </w:r>
      <w:r w:rsidRPr="00661B0D">
        <w:t xml:space="preserve"> </w:t>
      </w:r>
      <w:r>
        <w:t>программных</w:t>
      </w:r>
      <w:r w:rsidRPr="00661B0D">
        <w:t xml:space="preserve"> </w:t>
      </w:r>
      <w:r>
        <w:t>модулей</w:t>
      </w:r>
      <w:bookmarkEnd w:id="17"/>
    </w:p>
    <w:p w:rsidR="00FA3585" w:rsidRPr="00FA3585" w:rsidRDefault="00FA3585" w:rsidP="00132425">
      <w:pPr>
        <w:pStyle w:val="ad"/>
      </w:pPr>
      <w:r w:rsidRPr="00FA3585">
        <w:rPr>
          <w:b/>
          <w:bCs/>
        </w:rPr>
        <w:t xml:space="preserve">unit </w:t>
      </w:r>
      <w:r w:rsidRPr="00FA3585">
        <w:t>Encryption;</w:t>
      </w:r>
    </w:p>
    <w:p w:rsidR="00FA3585" w:rsidRPr="00FA3585" w:rsidRDefault="00FA3585" w:rsidP="00132425">
      <w:pPr>
        <w:pStyle w:val="ad"/>
      </w:pPr>
    </w:p>
    <w:p w:rsidR="00FA3585" w:rsidRPr="00FA3585" w:rsidRDefault="00FA3585" w:rsidP="00132425">
      <w:pPr>
        <w:pStyle w:val="ad"/>
      </w:pPr>
      <w:r w:rsidRPr="00FA3585">
        <w:t>//Модуль "Шифрование"</w:t>
      </w:r>
    </w:p>
    <w:p w:rsidR="00FA3585" w:rsidRPr="00FA3585" w:rsidRDefault="00FA3585" w:rsidP="00132425">
      <w:pPr>
        <w:pStyle w:val="ad"/>
      </w:pPr>
      <w:r w:rsidRPr="00FA3585">
        <w:t>//Обеспечивает шифрование учетных данных и проверку</w:t>
      </w:r>
    </w:p>
    <w:p w:rsidR="00FA3585" w:rsidRPr="00FA3585" w:rsidRDefault="00FA3585" w:rsidP="00132425">
      <w:pPr>
        <w:pStyle w:val="ad"/>
      </w:pPr>
      <w:r w:rsidRPr="00FA3585">
        <w:t>//верности введенных пользователем данных</w:t>
      </w:r>
    </w:p>
    <w:p w:rsidR="00FA3585" w:rsidRPr="00FA3585" w:rsidRDefault="00FA3585" w:rsidP="00132425">
      <w:pPr>
        <w:pStyle w:val="ad"/>
      </w:pPr>
    </w:p>
    <w:p w:rsidR="00FA3585" w:rsidRPr="00FA3585" w:rsidRDefault="00FA3585" w:rsidP="00132425">
      <w:pPr>
        <w:pStyle w:val="ad"/>
        <w:rPr>
          <w:b/>
          <w:bCs/>
        </w:rPr>
      </w:pPr>
      <w:r w:rsidRPr="00FA3585">
        <w:rPr>
          <w:b/>
          <w:bCs/>
        </w:rPr>
        <w:t>interface</w:t>
      </w:r>
    </w:p>
    <w:p w:rsidR="00FA3585" w:rsidRPr="00FA3585" w:rsidRDefault="00FA3585" w:rsidP="00132425">
      <w:pPr>
        <w:pStyle w:val="ad"/>
        <w:rPr>
          <w:b/>
          <w:bCs/>
        </w:rPr>
      </w:pPr>
      <w:r w:rsidRPr="00FA3585">
        <w:rPr>
          <w:b/>
          <w:bCs/>
        </w:rPr>
        <w:t>type</w:t>
      </w:r>
    </w:p>
    <w:p w:rsidR="00FA3585" w:rsidRPr="00FA3585" w:rsidRDefault="00FA3585" w:rsidP="00132425">
      <w:pPr>
        <w:pStyle w:val="ad"/>
        <w:rPr>
          <w:lang w:val="en-US"/>
        </w:rPr>
      </w:pPr>
      <w:r w:rsidRPr="00FA3585">
        <w:rPr>
          <w:b/>
          <w:bCs/>
        </w:rPr>
        <w:t xml:space="preserve">  </w:t>
      </w:r>
      <w:r w:rsidRPr="00FA3585">
        <w:rPr>
          <w:lang w:val="en-US"/>
        </w:rPr>
        <w:t xml:space="preserve">TFunc = </w:t>
      </w:r>
      <w:r w:rsidRPr="00FA3585">
        <w:rPr>
          <w:b/>
          <w:bCs/>
          <w:lang w:val="en-US"/>
        </w:rPr>
        <w:t xml:space="preserve">function </w:t>
      </w:r>
      <w:r w:rsidRPr="00FA3585">
        <w:rPr>
          <w:lang w:val="en-US"/>
        </w:rPr>
        <w:t>(sym: char): integer;</w:t>
      </w:r>
    </w:p>
    <w:p w:rsidR="00FA3585" w:rsidRPr="00FA3585" w:rsidRDefault="00FA3585" w:rsidP="00132425">
      <w:pPr>
        <w:pStyle w:val="ad"/>
        <w:rPr>
          <w:lang w:val="en-US"/>
        </w:rPr>
      </w:pPr>
    </w:p>
    <w:p w:rsidR="00FA3585" w:rsidRPr="00FA3585" w:rsidRDefault="00FA3585" w:rsidP="00132425">
      <w:pPr>
        <w:pStyle w:val="ad"/>
        <w:rPr>
          <w:lang w:val="en-US"/>
        </w:rPr>
      </w:pPr>
      <w:r w:rsidRPr="00FA3585">
        <w:rPr>
          <w:b/>
          <w:bCs/>
          <w:lang w:val="en-US"/>
        </w:rPr>
        <w:t xml:space="preserve">function </w:t>
      </w:r>
      <w:r w:rsidRPr="00FA3585">
        <w:rPr>
          <w:lang w:val="en-US"/>
        </w:rPr>
        <w:t>RSA(sym: char): integer;</w:t>
      </w:r>
    </w:p>
    <w:p w:rsidR="00FA3585" w:rsidRPr="00FA3585" w:rsidRDefault="00FA3585" w:rsidP="00132425">
      <w:pPr>
        <w:pStyle w:val="ad"/>
        <w:rPr>
          <w:lang w:val="en-US"/>
        </w:rPr>
      </w:pPr>
      <w:r w:rsidRPr="00FA3585">
        <w:rPr>
          <w:b/>
          <w:bCs/>
          <w:lang w:val="en-US"/>
        </w:rPr>
        <w:t xml:space="preserve">function </w:t>
      </w:r>
      <w:r w:rsidRPr="00FA3585">
        <w:rPr>
          <w:lang w:val="en-US"/>
        </w:rPr>
        <w:t>Shift(sym: char): integer;</w:t>
      </w:r>
    </w:p>
    <w:p w:rsidR="00FA3585" w:rsidRPr="00FA3585" w:rsidRDefault="00FA3585" w:rsidP="00132425">
      <w:pPr>
        <w:pStyle w:val="ad"/>
        <w:rPr>
          <w:lang w:val="en-US"/>
        </w:rPr>
      </w:pPr>
      <w:r w:rsidRPr="00FA3585">
        <w:rPr>
          <w:b/>
          <w:bCs/>
          <w:lang w:val="en-US"/>
        </w:rPr>
        <w:t xml:space="preserve">function </w:t>
      </w:r>
      <w:r w:rsidRPr="00FA3585">
        <w:rPr>
          <w:lang w:val="en-US"/>
        </w:rPr>
        <w:t>Caesar(sym: char): integer;</w:t>
      </w:r>
    </w:p>
    <w:p w:rsidR="00FA3585" w:rsidRPr="00FA3585" w:rsidRDefault="00FA3585" w:rsidP="00132425">
      <w:pPr>
        <w:pStyle w:val="ad"/>
        <w:rPr>
          <w:lang w:val="en-US"/>
        </w:rPr>
      </w:pPr>
      <w:r w:rsidRPr="00FA3585">
        <w:rPr>
          <w:b/>
          <w:bCs/>
          <w:lang w:val="en-US"/>
        </w:rPr>
        <w:t xml:space="preserve">function </w:t>
      </w:r>
      <w:r w:rsidRPr="00FA3585">
        <w:rPr>
          <w:lang w:val="en-US"/>
        </w:rPr>
        <w:t>Affine(sym: char): integer;</w:t>
      </w:r>
    </w:p>
    <w:p w:rsidR="00FA3585" w:rsidRPr="00FA3585" w:rsidRDefault="00FA3585" w:rsidP="00132425">
      <w:pPr>
        <w:pStyle w:val="ad"/>
        <w:rPr>
          <w:lang w:val="en-US"/>
        </w:rPr>
      </w:pPr>
      <w:r w:rsidRPr="00FA3585">
        <w:rPr>
          <w:b/>
          <w:bCs/>
          <w:lang w:val="en-US"/>
        </w:rPr>
        <w:t xml:space="preserve">function </w:t>
      </w:r>
      <w:r w:rsidRPr="00FA3585">
        <w:rPr>
          <w:lang w:val="en-US"/>
        </w:rPr>
        <w:t>Encrypt(</w:t>
      </w:r>
      <w:r w:rsidRPr="00FA3585">
        <w:rPr>
          <w:b/>
          <w:bCs/>
          <w:lang w:val="en-US"/>
        </w:rPr>
        <w:t xml:space="preserve">const </w:t>
      </w:r>
      <w:r w:rsidRPr="00FA3585">
        <w:rPr>
          <w:lang w:val="en-US"/>
        </w:rPr>
        <w:t>s: string; f: TFunc):string;</w:t>
      </w:r>
    </w:p>
    <w:p w:rsidR="00FA3585" w:rsidRPr="00FA3585" w:rsidRDefault="00FA3585" w:rsidP="00132425">
      <w:pPr>
        <w:pStyle w:val="ad"/>
        <w:rPr>
          <w:lang w:val="en-US"/>
        </w:rPr>
      </w:pPr>
      <w:r w:rsidRPr="00FA3585">
        <w:rPr>
          <w:b/>
          <w:bCs/>
          <w:lang w:val="en-US"/>
        </w:rPr>
        <w:t xml:space="preserve">function </w:t>
      </w:r>
      <w:r w:rsidRPr="00FA3585">
        <w:rPr>
          <w:lang w:val="en-US"/>
        </w:rPr>
        <w:t>Errata(</w:t>
      </w:r>
      <w:r w:rsidRPr="00FA3585">
        <w:rPr>
          <w:b/>
          <w:bCs/>
          <w:lang w:val="en-US"/>
        </w:rPr>
        <w:t xml:space="preserve">var </w:t>
      </w:r>
      <w:r w:rsidRPr="00FA3585">
        <w:rPr>
          <w:lang w:val="en-US"/>
        </w:rPr>
        <w:t>pl, cip: string; f: TFunc):boolean;</w:t>
      </w:r>
    </w:p>
    <w:p w:rsidR="00FA3585" w:rsidRPr="00FA3585" w:rsidRDefault="00FA3585" w:rsidP="00132425">
      <w:pPr>
        <w:pStyle w:val="ad"/>
        <w:rPr>
          <w:lang w:val="en-US"/>
        </w:rPr>
      </w:pPr>
    </w:p>
    <w:p w:rsidR="00FA3585" w:rsidRPr="00FA3585" w:rsidRDefault="00FA3585" w:rsidP="00132425">
      <w:pPr>
        <w:pStyle w:val="ad"/>
        <w:rPr>
          <w:b/>
          <w:bCs/>
          <w:lang w:val="en-US"/>
        </w:rPr>
      </w:pPr>
      <w:r w:rsidRPr="00FA3585">
        <w:rPr>
          <w:b/>
          <w:bCs/>
          <w:lang w:val="en-US"/>
        </w:rPr>
        <w:t>implementation</w:t>
      </w:r>
    </w:p>
    <w:p w:rsidR="00FA3585" w:rsidRPr="00FA3585" w:rsidRDefault="00FA3585" w:rsidP="00132425">
      <w:pPr>
        <w:pStyle w:val="ad"/>
        <w:rPr>
          <w:b/>
          <w:bCs/>
          <w:lang w:val="en-US"/>
        </w:rPr>
      </w:pPr>
    </w:p>
    <w:p w:rsidR="00FA3585" w:rsidRPr="00FA3585" w:rsidRDefault="00FA3585" w:rsidP="00132425">
      <w:pPr>
        <w:pStyle w:val="ad"/>
        <w:rPr>
          <w:b/>
          <w:bCs/>
          <w:lang w:val="en-US"/>
        </w:rPr>
      </w:pPr>
      <w:r w:rsidRPr="00FA3585">
        <w:rPr>
          <w:b/>
          <w:bCs/>
          <w:lang w:val="en-US"/>
        </w:rPr>
        <w:t>const</w:t>
      </w:r>
    </w:p>
    <w:p w:rsidR="00FA3585" w:rsidRPr="00FA3585" w:rsidRDefault="00FA3585" w:rsidP="00132425">
      <w:pPr>
        <w:pStyle w:val="ad"/>
        <w:rPr>
          <w:lang w:val="en-US"/>
        </w:rPr>
      </w:pPr>
      <w:r w:rsidRPr="00FA3585">
        <w:rPr>
          <w:b/>
          <w:bCs/>
          <w:lang w:val="en-US"/>
        </w:rPr>
        <w:t xml:space="preserve">  </w:t>
      </w:r>
      <w:r w:rsidRPr="00FA3585">
        <w:rPr>
          <w:lang w:val="en-US"/>
        </w:rPr>
        <w:t>//</w:t>
      </w:r>
      <w:r w:rsidRPr="00FA3585">
        <w:t>Алфавит</w:t>
      </w:r>
      <w:r w:rsidRPr="00FA3585">
        <w:rPr>
          <w:lang w:val="en-US"/>
        </w:rPr>
        <w:t xml:space="preserve"> </w:t>
      </w:r>
      <w:r w:rsidRPr="00FA3585">
        <w:t>допустимых</w:t>
      </w:r>
      <w:r w:rsidRPr="00FA3585">
        <w:rPr>
          <w:lang w:val="en-US"/>
        </w:rPr>
        <w:t xml:space="preserve"> </w:t>
      </w:r>
      <w:r w:rsidRPr="00FA3585">
        <w:t>символов</w:t>
      </w:r>
    </w:p>
    <w:p w:rsidR="00FA3585" w:rsidRPr="00FA3585" w:rsidRDefault="00FA3585" w:rsidP="00132425">
      <w:pPr>
        <w:pStyle w:val="ad"/>
        <w:rPr>
          <w:lang w:val="en-US"/>
        </w:rPr>
      </w:pPr>
      <w:r w:rsidRPr="00FA3585">
        <w:rPr>
          <w:lang w:val="en-US"/>
        </w:rPr>
        <w:t xml:space="preserve">  CAPLAT = 'ABCDEFGHIJKLMNOPQRSTUVWXYZ';</w:t>
      </w:r>
    </w:p>
    <w:p w:rsidR="00FA3585" w:rsidRPr="00FA3585" w:rsidRDefault="00FA3585" w:rsidP="00132425">
      <w:pPr>
        <w:pStyle w:val="ad"/>
        <w:rPr>
          <w:lang w:val="en-US"/>
        </w:rPr>
      </w:pPr>
      <w:r w:rsidRPr="00FA3585">
        <w:rPr>
          <w:lang w:val="en-US"/>
        </w:rPr>
        <w:t xml:space="preserve">  SMLAT = 'abcdefghijklmnopqrstuvwxyz';</w:t>
      </w:r>
    </w:p>
    <w:p w:rsidR="00FA3585" w:rsidRPr="00FA3585" w:rsidRDefault="00FA3585" w:rsidP="00132425">
      <w:pPr>
        <w:pStyle w:val="ad"/>
        <w:rPr>
          <w:lang w:val="en-US"/>
        </w:rPr>
      </w:pPr>
      <w:r w:rsidRPr="00FA3585">
        <w:rPr>
          <w:lang w:val="en-US"/>
        </w:rPr>
        <w:t xml:space="preserve">  NUM = '0123456789';</w:t>
      </w:r>
    </w:p>
    <w:p w:rsidR="00FA3585" w:rsidRPr="00FA3585" w:rsidRDefault="00FA3585" w:rsidP="00132425">
      <w:pPr>
        <w:pStyle w:val="ad"/>
        <w:rPr>
          <w:lang w:val="en-US"/>
        </w:rPr>
      </w:pPr>
      <w:r w:rsidRPr="00FA3585">
        <w:rPr>
          <w:lang w:val="en-US"/>
        </w:rPr>
        <w:t xml:space="preserve">  SYM = '-_*#.';</w:t>
      </w:r>
    </w:p>
    <w:p w:rsidR="00FA3585" w:rsidRPr="00FA3585" w:rsidRDefault="00FA3585" w:rsidP="00132425">
      <w:pPr>
        <w:pStyle w:val="ad"/>
        <w:rPr>
          <w:lang w:val="en-US"/>
        </w:rPr>
      </w:pPr>
      <w:r w:rsidRPr="00FA3585">
        <w:rPr>
          <w:lang w:val="en-US"/>
        </w:rPr>
        <w:t xml:space="preserve">  ALPH = CAPLAT + SMLAT + NUM + SYM; // 67</w:t>
      </w:r>
    </w:p>
    <w:p w:rsidR="00FA3585" w:rsidRPr="00FA3585" w:rsidRDefault="00FA3585" w:rsidP="00132425">
      <w:pPr>
        <w:pStyle w:val="ad"/>
        <w:rPr>
          <w:lang w:val="en-US"/>
        </w:rPr>
      </w:pPr>
      <w:r w:rsidRPr="00FA3585">
        <w:rPr>
          <w:lang w:val="en-US"/>
        </w:rPr>
        <w:t xml:space="preserve">  ALPH_LEN = 67;</w:t>
      </w:r>
    </w:p>
    <w:p w:rsidR="00FA3585" w:rsidRPr="00FA3585" w:rsidRDefault="00FA3585" w:rsidP="00132425">
      <w:pPr>
        <w:pStyle w:val="ad"/>
        <w:rPr>
          <w:lang w:val="en-US"/>
        </w:rPr>
      </w:pPr>
    </w:p>
    <w:p w:rsidR="00FA3585" w:rsidRPr="00FA3585" w:rsidRDefault="00FA3585" w:rsidP="00132425">
      <w:pPr>
        <w:pStyle w:val="ad"/>
        <w:rPr>
          <w:lang w:val="en-US"/>
        </w:rPr>
      </w:pPr>
      <w:r w:rsidRPr="00FA3585">
        <w:rPr>
          <w:b/>
          <w:bCs/>
          <w:lang w:val="en-US"/>
        </w:rPr>
        <w:t xml:space="preserve">function </w:t>
      </w:r>
      <w:r w:rsidRPr="00FA3585">
        <w:rPr>
          <w:lang w:val="en-US"/>
        </w:rPr>
        <w:t>Find(smbl: char): integer;</w:t>
      </w:r>
    </w:p>
    <w:p w:rsidR="00FA3585" w:rsidRPr="00FA3585" w:rsidRDefault="00FA3585" w:rsidP="00132425">
      <w:pPr>
        <w:pStyle w:val="ad"/>
      </w:pPr>
      <w:r w:rsidRPr="00FA3585">
        <w:t>//Поиск символа в алфавите</w:t>
      </w:r>
    </w:p>
    <w:p w:rsidR="00FA3585" w:rsidRPr="00FA3585" w:rsidRDefault="00FA3585" w:rsidP="00132425">
      <w:pPr>
        <w:pStyle w:val="ad"/>
      </w:pPr>
      <w:r w:rsidRPr="00FA3585">
        <w:lastRenderedPageBreak/>
        <w:t>//Вход: шифруемый символ</w:t>
      </w:r>
    </w:p>
    <w:p w:rsidR="00FA3585" w:rsidRPr="00FA3585" w:rsidRDefault="00FA3585" w:rsidP="00132425">
      <w:pPr>
        <w:pStyle w:val="ad"/>
      </w:pPr>
      <w:r w:rsidRPr="00FA3585">
        <w:t>//Выход: номер символа в алфавите</w:t>
      </w:r>
    </w:p>
    <w:p w:rsidR="00FA3585" w:rsidRPr="00FA3585" w:rsidRDefault="00FA3585" w:rsidP="00132425">
      <w:pPr>
        <w:pStyle w:val="ad"/>
        <w:rPr>
          <w:b/>
          <w:bCs/>
        </w:rPr>
      </w:pPr>
      <w:r w:rsidRPr="00FA3585">
        <w:rPr>
          <w:b/>
          <w:bCs/>
        </w:rPr>
        <w:t>var</w:t>
      </w:r>
    </w:p>
    <w:p w:rsidR="00FA3585" w:rsidRPr="00FA3585" w:rsidRDefault="00FA3585" w:rsidP="00132425">
      <w:pPr>
        <w:pStyle w:val="ad"/>
        <w:rPr>
          <w:lang w:val="en-US"/>
        </w:rPr>
      </w:pPr>
      <w:r w:rsidRPr="00FA3585">
        <w:rPr>
          <w:b/>
          <w:bCs/>
        </w:rPr>
        <w:t xml:space="preserve">  </w:t>
      </w:r>
      <w:r w:rsidRPr="00FA3585">
        <w:rPr>
          <w:lang w:val="en-US"/>
        </w:rPr>
        <w:t>i: integer;</w:t>
      </w:r>
    </w:p>
    <w:p w:rsidR="00FA3585" w:rsidRPr="00FA3585" w:rsidRDefault="00FA3585" w:rsidP="00132425">
      <w:pPr>
        <w:pStyle w:val="ad"/>
        <w:rPr>
          <w:b/>
          <w:bCs/>
          <w:lang w:val="en-US"/>
        </w:rPr>
      </w:pPr>
      <w:r w:rsidRPr="00FA3585">
        <w:rPr>
          <w:b/>
          <w:bCs/>
          <w:lang w:val="en-US"/>
        </w:rPr>
        <w:t>begin</w:t>
      </w:r>
    </w:p>
    <w:p w:rsidR="00FA3585" w:rsidRPr="00FA3585" w:rsidRDefault="00FA3585" w:rsidP="00132425">
      <w:pPr>
        <w:pStyle w:val="ad"/>
        <w:rPr>
          <w:lang w:val="en-US"/>
        </w:rPr>
      </w:pPr>
      <w:r w:rsidRPr="00FA3585">
        <w:rPr>
          <w:b/>
          <w:bCs/>
          <w:lang w:val="en-US"/>
        </w:rPr>
        <w:t xml:space="preserve">  </w:t>
      </w:r>
      <w:r w:rsidRPr="00FA3585">
        <w:rPr>
          <w:lang w:val="en-US"/>
        </w:rPr>
        <w:t>i := 1;</w:t>
      </w:r>
    </w:p>
    <w:p w:rsidR="00FA3585" w:rsidRPr="00FA3585" w:rsidRDefault="00FA3585" w:rsidP="00132425">
      <w:pPr>
        <w:pStyle w:val="ad"/>
        <w:rPr>
          <w:b/>
          <w:bCs/>
          <w:lang w:val="en-US"/>
        </w:rPr>
      </w:pPr>
      <w:r w:rsidRPr="00FA3585">
        <w:rPr>
          <w:lang w:val="en-US"/>
        </w:rPr>
        <w:t xml:space="preserve">  </w:t>
      </w:r>
      <w:r w:rsidRPr="00FA3585">
        <w:rPr>
          <w:b/>
          <w:bCs/>
          <w:lang w:val="en-US"/>
        </w:rPr>
        <w:t xml:space="preserve">while </w:t>
      </w:r>
      <w:r w:rsidRPr="00FA3585">
        <w:rPr>
          <w:lang w:val="en-US"/>
        </w:rPr>
        <w:t xml:space="preserve">smbl &lt;&gt; ALPH[i] </w:t>
      </w:r>
      <w:r w:rsidRPr="00FA3585">
        <w:rPr>
          <w:b/>
          <w:bCs/>
          <w:lang w:val="en-US"/>
        </w:rPr>
        <w:t>do</w:t>
      </w:r>
    </w:p>
    <w:p w:rsidR="00FA3585" w:rsidRPr="00FA3585" w:rsidRDefault="00FA3585" w:rsidP="00132425">
      <w:pPr>
        <w:pStyle w:val="ad"/>
        <w:rPr>
          <w:b/>
          <w:bCs/>
          <w:lang w:val="en-US"/>
        </w:rPr>
      </w:pPr>
      <w:r w:rsidRPr="00FA3585">
        <w:rPr>
          <w:b/>
          <w:bCs/>
          <w:lang w:val="en-US"/>
        </w:rPr>
        <w:t xml:space="preserve">  begin</w:t>
      </w:r>
    </w:p>
    <w:p w:rsidR="00FA3585" w:rsidRPr="00FA3585" w:rsidRDefault="00FA3585" w:rsidP="00132425">
      <w:pPr>
        <w:pStyle w:val="ad"/>
        <w:rPr>
          <w:lang w:val="en-US"/>
        </w:rPr>
      </w:pPr>
      <w:r w:rsidRPr="00FA3585">
        <w:rPr>
          <w:b/>
          <w:bCs/>
          <w:lang w:val="en-US"/>
        </w:rPr>
        <w:t xml:space="preserve">  </w:t>
      </w:r>
      <w:r w:rsidRPr="00FA3585">
        <w:rPr>
          <w:lang w:val="en-US"/>
        </w:rPr>
        <w:t>i := i + 1;</w:t>
      </w:r>
    </w:p>
    <w:p w:rsidR="00FA3585" w:rsidRPr="00FA3585" w:rsidRDefault="00FA3585" w:rsidP="00132425">
      <w:pPr>
        <w:pStyle w:val="ad"/>
        <w:rPr>
          <w:b/>
          <w:bCs/>
          <w:lang w:val="en-US"/>
        </w:rPr>
      </w:pPr>
      <w:r w:rsidRPr="00FA3585">
        <w:rPr>
          <w:lang w:val="en-US"/>
        </w:rPr>
        <w:t xml:space="preserve">  </w:t>
      </w:r>
      <w:r w:rsidRPr="00FA3585">
        <w:rPr>
          <w:b/>
          <w:bCs/>
          <w:lang w:val="en-US"/>
        </w:rPr>
        <w:t xml:space="preserve">if </w:t>
      </w:r>
      <w:r w:rsidRPr="00FA3585">
        <w:rPr>
          <w:lang w:val="en-US"/>
        </w:rPr>
        <w:t xml:space="preserve">i &gt; ALPH_LEN </w:t>
      </w:r>
      <w:r w:rsidRPr="00FA3585">
        <w:rPr>
          <w:b/>
          <w:bCs/>
          <w:lang w:val="en-US"/>
        </w:rPr>
        <w:t>then</w:t>
      </w:r>
    </w:p>
    <w:p w:rsidR="00FA3585" w:rsidRPr="00FA3585" w:rsidRDefault="00FA3585" w:rsidP="00132425">
      <w:pPr>
        <w:pStyle w:val="ad"/>
        <w:rPr>
          <w:lang w:val="en-US"/>
        </w:rPr>
      </w:pPr>
      <w:r w:rsidRPr="00FA3585">
        <w:rPr>
          <w:b/>
          <w:bCs/>
          <w:lang w:val="en-US"/>
        </w:rPr>
        <w:t xml:space="preserve">    raise new </w:t>
      </w:r>
      <w:r w:rsidRPr="00FA3585">
        <w:rPr>
          <w:lang w:val="en-US"/>
        </w:rPr>
        <w:t>System.Exception('Encrypt</w:t>
      </w:r>
      <w:r w:rsidR="00346865">
        <w:rPr>
          <w:lang w:val="en-US"/>
        </w:rPr>
        <w:t>ion</w:t>
      </w:r>
      <w:r w:rsidRPr="00FA3585">
        <w:rPr>
          <w:lang w:val="en-US"/>
        </w:rPr>
        <w:t xml:space="preserve"> Module Error');</w:t>
      </w:r>
    </w:p>
    <w:p w:rsidR="00FA3585" w:rsidRPr="00FA3585" w:rsidRDefault="00FA3585" w:rsidP="00132425">
      <w:pPr>
        <w:pStyle w:val="ad"/>
        <w:rPr>
          <w:lang w:val="en-US"/>
        </w:rPr>
      </w:pPr>
      <w:r w:rsidRPr="00FA3585">
        <w:rPr>
          <w:lang w:val="en-US"/>
        </w:rPr>
        <w:t xml:space="preserve">  </w:t>
      </w:r>
      <w:r w:rsidRPr="00FA3585">
        <w:rPr>
          <w:b/>
          <w:bCs/>
          <w:lang w:val="en-US"/>
        </w:rPr>
        <w:t>end</w:t>
      </w:r>
      <w:r w:rsidRPr="00FA3585">
        <w:rPr>
          <w:lang w:val="en-US"/>
        </w:rPr>
        <w:t>;</w:t>
      </w:r>
    </w:p>
    <w:p w:rsidR="00FA3585" w:rsidRPr="00FA3585" w:rsidRDefault="00FA3585" w:rsidP="00132425">
      <w:pPr>
        <w:pStyle w:val="ad"/>
        <w:rPr>
          <w:lang w:val="en-US"/>
        </w:rPr>
      </w:pPr>
      <w:r w:rsidRPr="00FA3585">
        <w:rPr>
          <w:lang w:val="en-US"/>
        </w:rPr>
        <w:t xml:space="preserve">  </w:t>
      </w:r>
    </w:p>
    <w:p w:rsidR="00FA3585" w:rsidRPr="00FA3585" w:rsidRDefault="00FA3585" w:rsidP="00132425">
      <w:pPr>
        <w:pStyle w:val="ad"/>
        <w:rPr>
          <w:lang w:val="en-US"/>
        </w:rPr>
      </w:pPr>
      <w:r w:rsidRPr="00FA3585">
        <w:rPr>
          <w:lang w:val="en-US"/>
        </w:rPr>
        <w:t xml:space="preserve">  Find := i;</w:t>
      </w:r>
    </w:p>
    <w:p w:rsidR="00FA3585" w:rsidRPr="00FA3585" w:rsidRDefault="00FA3585" w:rsidP="00132425">
      <w:pPr>
        <w:pStyle w:val="ad"/>
        <w:rPr>
          <w:lang w:val="en-US"/>
        </w:rPr>
      </w:pPr>
      <w:r w:rsidRPr="00FA3585">
        <w:rPr>
          <w:b/>
          <w:bCs/>
          <w:lang w:val="en-US"/>
        </w:rPr>
        <w:t>end</w:t>
      </w:r>
      <w:r w:rsidRPr="00FA3585">
        <w:rPr>
          <w:lang w:val="en-US"/>
        </w:rPr>
        <w:t>;</w:t>
      </w:r>
    </w:p>
    <w:p w:rsidR="00FA3585" w:rsidRPr="00FA3585" w:rsidRDefault="00FA3585" w:rsidP="00132425">
      <w:pPr>
        <w:pStyle w:val="ad"/>
        <w:rPr>
          <w:lang w:val="en-US"/>
        </w:rPr>
      </w:pPr>
    </w:p>
    <w:p w:rsidR="00FA3585" w:rsidRPr="00FA3585" w:rsidRDefault="00FA3585" w:rsidP="00132425">
      <w:pPr>
        <w:pStyle w:val="ad"/>
        <w:rPr>
          <w:lang w:val="en-US"/>
        </w:rPr>
      </w:pPr>
    </w:p>
    <w:p w:rsidR="00FA3585" w:rsidRPr="00FA3585" w:rsidRDefault="00FA3585" w:rsidP="00132425">
      <w:pPr>
        <w:pStyle w:val="ad"/>
        <w:rPr>
          <w:lang w:val="en-US"/>
        </w:rPr>
      </w:pPr>
      <w:r w:rsidRPr="00FA3585">
        <w:rPr>
          <w:b/>
          <w:bCs/>
          <w:lang w:val="en-US"/>
        </w:rPr>
        <w:t xml:space="preserve">function </w:t>
      </w:r>
      <w:r w:rsidRPr="00FA3585">
        <w:rPr>
          <w:lang w:val="en-US"/>
        </w:rPr>
        <w:t>Shift(</w:t>
      </w:r>
      <w:r w:rsidRPr="00FA3585">
        <w:rPr>
          <w:b/>
          <w:bCs/>
          <w:lang w:val="en-US"/>
        </w:rPr>
        <w:t xml:space="preserve">const </w:t>
      </w:r>
      <w:r w:rsidRPr="00FA3585">
        <w:rPr>
          <w:lang w:val="en-US"/>
        </w:rPr>
        <w:t>sym: char): integer;</w:t>
      </w:r>
    </w:p>
    <w:p w:rsidR="00FA3585" w:rsidRPr="00FA3585" w:rsidRDefault="00FA3585" w:rsidP="00132425">
      <w:pPr>
        <w:pStyle w:val="ad"/>
      </w:pPr>
      <w:r w:rsidRPr="00FA3585">
        <w:t>//Шифрование методом сдвига</w:t>
      </w:r>
    </w:p>
    <w:p w:rsidR="00FA3585" w:rsidRPr="00FA3585" w:rsidRDefault="00FA3585" w:rsidP="00132425">
      <w:pPr>
        <w:pStyle w:val="ad"/>
      </w:pPr>
      <w:r w:rsidRPr="00FA3585">
        <w:t>//Вход: шифруемый символ</w:t>
      </w:r>
    </w:p>
    <w:p w:rsidR="00FA3585" w:rsidRPr="00FA3585" w:rsidRDefault="00FA3585" w:rsidP="00132425">
      <w:pPr>
        <w:pStyle w:val="ad"/>
      </w:pPr>
      <w:r w:rsidRPr="00FA3585">
        <w:t>//Выход: зашифрованный символ</w:t>
      </w:r>
    </w:p>
    <w:p w:rsidR="00FA3585" w:rsidRPr="00FA3585" w:rsidRDefault="00FA3585" w:rsidP="00132425">
      <w:pPr>
        <w:pStyle w:val="ad"/>
        <w:rPr>
          <w:b/>
          <w:bCs/>
        </w:rPr>
      </w:pPr>
      <w:r w:rsidRPr="00FA3585">
        <w:rPr>
          <w:b/>
          <w:bCs/>
        </w:rPr>
        <w:t>const</w:t>
      </w:r>
    </w:p>
    <w:p w:rsidR="00FA3585" w:rsidRPr="00FA3585" w:rsidRDefault="00FA3585" w:rsidP="00132425">
      <w:pPr>
        <w:pStyle w:val="ad"/>
      </w:pPr>
      <w:r w:rsidRPr="00FA3585">
        <w:rPr>
          <w:b/>
          <w:bCs/>
        </w:rPr>
        <w:t xml:space="preserve">  </w:t>
      </w:r>
      <w:r w:rsidRPr="00FA3585">
        <w:t>KEY = 6;</w:t>
      </w:r>
    </w:p>
    <w:p w:rsidR="00FA3585" w:rsidRPr="00FA3585" w:rsidRDefault="00FA3585" w:rsidP="00132425">
      <w:pPr>
        <w:pStyle w:val="ad"/>
        <w:rPr>
          <w:b/>
          <w:bCs/>
          <w:lang w:val="en-US"/>
        </w:rPr>
      </w:pPr>
      <w:r w:rsidRPr="00FA3585">
        <w:rPr>
          <w:b/>
          <w:bCs/>
          <w:lang w:val="en-US"/>
        </w:rPr>
        <w:t>begin</w:t>
      </w:r>
    </w:p>
    <w:p w:rsidR="00FA3585" w:rsidRPr="00FA3585" w:rsidRDefault="00FA3585" w:rsidP="00132425">
      <w:pPr>
        <w:pStyle w:val="ad"/>
        <w:rPr>
          <w:lang w:val="en-US"/>
        </w:rPr>
      </w:pPr>
      <w:r w:rsidRPr="00FA3585">
        <w:rPr>
          <w:b/>
          <w:bCs/>
          <w:lang w:val="en-US"/>
        </w:rPr>
        <w:t xml:space="preserve">  </w:t>
      </w:r>
      <w:r w:rsidRPr="00FA3585">
        <w:rPr>
          <w:lang w:val="en-US"/>
        </w:rPr>
        <w:t>Shift := Find(sym) + KEY;</w:t>
      </w:r>
    </w:p>
    <w:p w:rsidR="00FA3585" w:rsidRPr="00FA3585" w:rsidRDefault="00FA3585" w:rsidP="00132425">
      <w:pPr>
        <w:pStyle w:val="ad"/>
        <w:rPr>
          <w:lang w:val="en-US"/>
        </w:rPr>
      </w:pPr>
      <w:r w:rsidRPr="00FA3585">
        <w:rPr>
          <w:b/>
          <w:bCs/>
          <w:lang w:val="en-US"/>
        </w:rPr>
        <w:t>end</w:t>
      </w:r>
      <w:r w:rsidRPr="00FA3585">
        <w:rPr>
          <w:lang w:val="en-US"/>
        </w:rPr>
        <w:t>;</w:t>
      </w:r>
    </w:p>
    <w:p w:rsidR="00FA3585" w:rsidRPr="00FA3585" w:rsidRDefault="00FA3585" w:rsidP="00132425">
      <w:pPr>
        <w:pStyle w:val="ad"/>
        <w:rPr>
          <w:lang w:val="en-US"/>
        </w:rPr>
      </w:pPr>
    </w:p>
    <w:p w:rsidR="00FA3585" w:rsidRPr="00FA3585" w:rsidRDefault="00FA3585" w:rsidP="00132425">
      <w:pPr>
        <w:pStyle w:val="ad"/>
        <w:rPr>
          <w:lang w:val="en-US"/>
        </w:rPr>
      </w:pPr>
    </w:p>
    <w:p w:rsidR="00FA3585" w:rsidRPr="00FA3585" w:rsidRDefault="00FA3585" w:rsidP="00132425">
      <w:pPr>
        <w:pStyle w:val="ad"/>
        <w:rPr>
          <w:lang w:val="en-US"/>
        </w:rPr>
      </w:pPr>
      <w:r w:rsidRPr="00FA3585">
        <w:rPr>
          <w:b/>
          <w:bCs/>
          <w:lang w:val="en-US"/>
        </w:rPr>
        <w:t xml:space="preserve">function </w:t>
      </w:r>
      <w:r w:rsidRPr="00FA3585">
        <w:rPr>
          <w:lang w:val="en-US"/>
        </w:rPr>
        <w:t>Caesar(sym: char): integer;</w:t>
      </w:r>
    </w:p>
    <w:p w:rsidR="00FA3585" w:rsidRPr="00FA3585" w:rsidRDefault="00FA3585" w:rsidP="00132425">
      <w:pPr>
        <w:pStyle w:val="ad"/>
      </w:pPr>
      <w:r w:rsidRPr="00FA3585">
        <w:t>//Шифрование методом Цезаря</w:t>
      </w:r>
    </w:p>
    <w:p w:rsidR="00FA3585" w:rsidRPr="00FA3585" w:rsidRDefault="00FA3585" w:rsidP="00132425">
      <w:pPr>
        <w:pStyle w:val="ad"/>
      </w:pPr>
      <w:r w:rsidRPr="00FA3585">
        <w:t>//Вход: шифруемый символ</w:t>
      </w:r>
    </w:p>
    <w:p w:rsidR="00FA3585" w:rsidRPr="00FA3585" w:rsidRDefault="00FA3585" w:rsidP="00132425">
      <w:pPr>
        <w:pStyle w:val="ad"/>
      </w:pPr>
      <w:r w:rsidRPr="00FA3585">
        <w:t>//Выход: зашифрованный символ</w:t>
      </w:r>
    </w:p>
    <w:p w:rsidR="00FA3585" w:rsidRPr="00FA3585" w:rsidRDefault="00FA3585" w:rsidP="00132425">
      <w:pPr>
        <w:pStyle w:val="ad"/>
        <w:rPr>
          <w:b/>
          <w:bCs/>
        </w:rPr>
      </w:pPr>
      <w:r w:rsidRPr="00FA3585">
        <w:rPr>
          <w:b/>
          <w:bCs/>
        </w:rPr>
        <w:t>const</w:t>
      </w:r>
    </w:p>
    <w:p w:rsidR="00FA3585" w:rsidRPr="00FA3585" w:rsidRDefault="00FA3585" w:rsidP="00132425">
      <w:pPr>
        <w:pStyle w:val="ad"/>
      </w:pPr>
      <w:r w:rsidRPr="00FA3585">
        <w:rPr>
          <w:b/>
          <w:bCs/>
        </w:rPr>
        <w:t xml:space="preserve">  </w:t>
      </w:r>
      <w:r w:rsidRPr="00FA3585">
        <w:t>KEY = 5;</w:t>
      </w:r>
    </w:p>
    <w:p w:rsidR="00FA3585" w:rsidRPr="00FA3585" w:rsidRDefault="00FA3585" w:rsidP="00132425">
      <w:pPr>
        <w:pStyle w:val="ad"/>
        <w:rPr>
          <w:b/>
          <w:bCs/>
          <w:lang w:val="en-US"/>
        </w:rPr>
      </w:pPr>
      <w:r w:rsidRPr="00FA3585">
        <w:rPr>
          <w:b/>
          <w:bCs/>
          <w:lang w:val="en-US"/>
        </w:rPr>
        <w:lastRenderedPageBreak/>
        <w:t>begin</w:t>
      </w:r>
    </w:p>
    <w:p w:rsidR="00FA3585" w:rsidRPr="00FA3585" w:rsidRDefault="00FA3585" w:rsidP="00132425">
      <w:pPr>
        <w:pStyle w:val="ad"/>
        <w:rPr>
          <w:lang w:val="en-US"/>
        </w:rPr>
      </w:pPr>
      <w:r w:rsidRPr="00FA3585">
        <w:rPr>
          <w:b/>
          <w:bCs/>
          <w:lang w:val="en-US"/>
        </w:rPr>
        <w:t xml:space="preserve">  </w:t>
      </w:r>
      <w:r w:rsidRPr="00FA3585">
        <w:rPr>
          <w:lang w:val="en-US"/>
        </w:rPr>
        <w:t xml:space="preserve">Caesar := (Find(sym) + KEY) </w:t>
      </w:r>
      <w:r w:rsidRPr="00FA3585">
        <w:rPr>
          <w:b/>
          <w:bCs/>
          <w:lang w:val="en-US"/>
        </w:rPr>
        <w:t xml:space="preserve">mod </w:t>
      </w:r>
      <w:r w:rsidRPr="00FA3585">
        <w:rPr>
          <w:lang w:val="en-US"/>
        </w:rPr>
        <w:t>ALPH_LEN;</w:t>
      </w:r>
    </w:p>
    <w:p w:rsidR="00FA3585" w:rsidRPr="00FA3585" w:rsidRDefault="00FA3585" w:rsidP="00132425">
      <w:pPr>
        <w:pStyle w:val="ad"/>
        <w:rPr>
          <w:lang w:val="en-US"/>
        </w:rPr>
      </w:pPr>
      <w:r w:rsidRPr="00FA3585">
        <w:rPr>
          <w:b/>
          <w:bCs/>
          <w:lang w:val="en-US"/>
        </w:rPr>
        <w:t>end</w:t>
      </w:r>
      <w:r w:rsidRPr="00FA3585">
        <w:rPr>
          <w:lang w:val="en-US"/>
        </w:rPr>
        <w:t>;</w:t>
      </w:r>
    </w:p>
    <w:p w:rsidR="00FA3585" w:rsidRPr="00FA3585" w:rsidRDefault="00FA3585" w:rsidP="00132425">
      <w:pPr>
        <w:pStyle w:val="ad"/>
        <w:rPr>
          <w:lang w:val="en-US"/>
        </w:rPr>
      </w:pPr>
    </w:p>
    <w:p w:rsidR="00FA3585" w:rsidRPr="00FA3585" w:rsidRDefault="00FA3585" w:rsidP="00132425">
      <w:pPr>
        <w:pStyle w:val="ad"/>
        <w:rPr>
          <w:lang w:val="en-US"/>
        </w:rPr>
      </w:pPr>
      <w:r w:rsidRPr="00FA3585">
        <w:rPr>
          <w:b/>
          <w:bCs/>
          <w:lang w:val="en-US"/>
        </w:rPr>
        <w:t xml:space="preserve">function </w:t>
      </w:r>
      <w:r w:rsidRPr="00FA3585">
        <w:rPr>
          <w:lang w:val="en-US"/>
        </w:rPr>
        <w:t>Affine(sym: char): integer;</w:t>
      </w:r>
    </w:p>
    <w:p w:rsidR="00FA3585" w:rsidRPr="00FA3585" w:rsidRDefault="00FA3585" w:rsidP="00132425">
      <w:pPr>
        <w:pStyle w:val="ad"/>
      </w:pPr>
      <w:r w:rsidRPr="00FA3585">
        <w:t>//Шифрование афинным методом</w:t>
      </w:r>
    </w:p>
    <w:p w:rsidR="00FA3585" w:rsidRPr="00FA3585" w:rsidRDefault="00FA3585" w:rsidP="00132425">
      <w:pPr>
        <w:pStyle w:val="ad"/>
      </w:pPr>
      <w:r w:rsidRPr="00FA3585">
        <w:t>//Вход: шифруемый символ</w:t>
      </w:r>
    </w:p>
    <w:p w:rsidR="00FA3585" w:rsidRPr="00FA3585" w:rsidRDefault="00FA3585" w:rsidP="00132425">
      <w:pPr>
        <w:pStyle w:val="ad"/>
        <w:rPr>
          <w:lang w:val="en-US"/>
        </w:rPr>
      </w:pPr>
      <w:r w:rsidRPr="00FA3585">
        <w:rPr>
          <w:lang w:val="en-US"/>
        </w:rPr>
        <w:t>//</w:t>
      </w:r>
      <w:r w:rsidRPr="00FA3585">
        <w:t>Выход</w:t>
      </w:r>
      <w:r w:rsidRPr="00FA3585">
        <w:rPr>
          <w:lang w:val="en-US"/>
        </w:rPr>
        <w:t xml:space="preserve">: </w:t>
      </w:r>
      <w:r w:rsidRPr="00FA3585">
        <w:t>зашифрованный</w:t>
      </w:r>
      <w:r w:rsidRPr="00FA3585">
        <w:rPr>
          <w:lang w:val="en-US"/>
        </w:rPr>
        <w:t xml:space="preserve"> </w:t>
      </w:r>
      <w:r w:rsidRPr="00FA3585">
        <w:t>символ</w:t>
      </w:r>
    </w:p>
    <w:p w:rsidR="00FA3585" w:rsidRPr="00FA3585" w:rsidRDefault="00FA3585" w:rsidP="00132425">
      <w:pPr>
        <w:pStyle w:val="ad"/>
        <w:rPr>
          <w:b/>
          <w:bCs/>
          <w:lang w:val="en-US"/>
        </w:rPr>
      </w:pPr>
      <w:r w:rsidRPr="00FA3585">
        <w:rPr>
          <w:b/>
          <w:bCs/>
          <w:lang w:val="en-US"/>
        </w:rPr>
        <w:t>const</w:t>
      </w:r>
    </w:p>
    <w:p w:rsidR="00FA3585" w:rsidRPr="00FA3585" w:rsidRDefault="00FA3585" w:rsidP="00132425">
      <w:pPr>
        <w:pStyle w:val="ad"/>
        <w:rPr>
          <w:lang w:val="en-US"/>
        </w:rPr>
      </w:pPr>
      <w:r w:rsidRPr="00FA3585">
        <w:rPr>
          <w:b/>
          <w:bCs/>
          <w:lang w:val="en-US"/>
        </w:rPr>
        <w:t xml:space="preserve">  </w:t>
      </w:r>
      <w:r w:rsidRPr="00FA3585">
        <w:rPr>
          <w:lang w:val="en-US"/>
        </w:rPr>
        <w:t>// gcd(key, size of symbol set) == 1</w:t>
      </w:r>
    </w:p>
    <w:p w:rsidR="00FA3585" w:rsidRPr="00FA3585" w:rsidRDefault="00FA3585" w:rsidP="00132425">
      <w:pPr>
        <w:pStyle w:val="ad"/>
        <w:rPr>
          <w:lang w:val="en-US"/>
        </w:rPr>
      </w:pPr>
      <w:r w:rsidRPr="00FA3585">
        <w:rPr>
          <w:lang w:val="en-US"/>
        </w:rPr>
        <w:t xml:space="preserve">  KEY = 1359;</w:t>
      </w:r>
    </w:p>
    <w:p w:rsidR="00FA3585" w:rsidRPr="00FA3585" w:rsidRDefault="00FA3585" w:rsidP="00132425">
      <w:pPr>
        <w:pStyle w:val="ad"/>
        <w:rPr>
          <w:lang w:val="en-US"/>
        </w:rPr>
      </w:pPr>
      <w:r w:rsidRPr="00FA3585">
        <w:rPr>
          <w:lang w:val="en-US"/>
        </w:rPr>
        <w:t xml:space="preserve">  AKEY = KEY </w:t>
      </w:r>
      <w:r w:rsidRPr="00FA3585">
        <w:rPr>
          <w:b/>
          <w:bCs/>
          <w:lang w:val="en-US"/>
        </w:rPr>
        <w:t xml:space="preserve">div </w:t>
      </w:r>
      <w:r w:rsidRPr="00FA3585">
        <w:rPr>
          <w:lang w:val="en-US"/>
        </w:rPr>
        <w:t>ALPH_LEN;</w:t>
      </w:r>
    </w:p>
    <w:p w:rsidR="00FA3585" w:rsidRPr="00FA3585" w:rsidRDefault="00FA3585" w:rsidP="00132425">
      <w:pPr>
        <w:pStyle w:val="ad"/>
        <w:rPr>
          <w:lang w:val="en-US"/>
        </w:rPr>
      </w:pPr>
      <w:r w:rsidRPr="00FA3585">
        <w:rPr>
          <w:lang w:val="en-US"/>
        </w:rPr>
        <w:t xml:space="preserve">  BKEY = KEY </w:t>
      </w:r>
      <w:r w:rsidRPr="00FA3585">
        <w:rPr>
          <w:b/>
          <w:bCs/>
          <w:lang w:val="en-US"/>
        </w:rPr>
        <w:t xml:space="preserve">mod </w:t>
      </w:r>
      <w:r w:rsidRPr="00FA3585">
        <w:rPr>
          <w:lang w:val="en-US"/>
        </w:rPr>
        <w:t>ALPH_LEN;</w:t>
      </w:r>
    </w:p>
    <w:p w:rsidR="00FA3585" w:rsidRPr="00FA3585" w:rsidRDefault="00FA3585" w:rsidP="00132425">
      <w:pPr>
        <w:pStyle w:val="ad"/>
        <w:rPr>
          <w:lang w:val="en-US"/>
        </w:rPr>
      </w:pPr>
    </w:p>
    <w:p w:rsidR="00FA3585" w:rsidRPr="00FA3585" w:rsidRDefault="00FA3585" w:rsidP="00132425">
      <w:pPr>
        <w:pStyle w:val="ad"/>
        <w:rPr>
          <w:b/>
          <w:bCs/>
          <w:lang w:val="en-US"/>
        </w:rPr>
      </w:pPr>
      <w:r w:rsidRPr="00FA3585">
        <w:rPr>
          <w:b/>
          <w:bCs/>
          <w:lang w:val="en-US"/>
        </w:rPr>
        <w:t>begin</w:t>
      </w:r>
    </w:p>
    <w:p w:rsidR="00FA3585" w:rsidRPr="00FA3585" w:rsidRDefault="00FA3585" w:rsidP="00132425">
      <w:pPr>
        <w:pStyle w:val="ad"/>
        <w:rPr>
          <w:lang w:val="en-US"/>
        </w:rPr>
      </w:pPr>
      <w:r w:rsidRPr="00FA3585">
        <w:rPr>
          <w:b/>
          <w:bCs/>
          <w:lang w:val="en-US"/>
        </w:rPr>
        <w:t xml:space="preserve">  </w:t>
      </w:r>
      <w:r w:rsidRPr="00FA3585">
        <w:rPr>
          <w:lang w:val="en-US"/>
        </w:rPr>
        <w:t xml:space="preserve">Affine := (Find(sym) * AKEY + BKEY) </w:t>
      </w:r>
      <w:r w:rsidRPr="00FA3585">
        <w:rPr>
          <w:b/>
          <w:bCs/>
          <w:lang w:val="en-US"/>
        </w:rPr>
        <w:t xml:space="preserve">mod </w:t>
      </w:r>
      <w:r w:rsidRPr="00FA3585">
        <w:rPr>
          <w:lang w:val="en-US"/>
        </w:rPr>
        <w:t>ALPH_LEN;</w:t>
      </w:r>
    </w:p>
    <w:p w:rsidR="00FA3585" w:rsidRPr="00FA3585" w:rsidRDefault="00FA3585" w:rsidP="00132425">
      <w:pPr>
        <w:pStyle w:val="ad"/>
        <w:rPr>
          <w:lang w:val="en-US"/>
        </w:rPr>
      </w:pPr>
      <w:r w:rsidRPr="00FA3585">
        <w:rPr>
          <w:b/>
          <w:bCs/>
          <w:lang w:val="en-US"/>
        </w:rPr>
        <w:t>end</w:t>
      </w:r>
      <w:r w:rsidRPr="00FA3585">
        <w:rPr>
          <w:lang w:val="en-US"/>
        </w:rPr>
        <w:t>;</w:t>
      </w:r>
    </w:p>
    <w:p w:rsidR="00FA3585" w:rsidRPr="00FA3585" w:rsidRDefault="00FA3585" w:rsidP="00132425">
      <w:pPr>
        <w:pStyle w:val="ad"/>
        <w:rPr>
          <w:lang w:val="en-US"/>
        </w:rPr>
      </w:pPr>
    </w:p>
    <w:p w:rsidR="00FA3585" w:rsidRPr="00FA3585" w:rsidRDefault="00FA3585" w:rsidP="00132425">
      <w:pPr>
        <w:pStyle w:val="ad"/>
        <w:rPr>
          <w:lang w:val="en-US"/>
        </w:rPr>
      </w:pPr>
    </w:p>
    <w:p w:rsidR="00FA3585" w:rsidRPr="00FA3585" w:rsidRDefault="00FA3585" w:rsidP="00132425">
      <w:pPr>
        <w:pStyle w:val="ad"/>
        <w:rPr>
          <w:lang w:val="en-US"/>
        </w:rPr>
      </w:pPr>
      <w:r w:rsidRPr="00FA3585">
        <w:rPr>
          <w:b/>
          <w:bCs/>
          <w:lang w:val="en-US"/>
        </w:rPr>
        <w:t xml:space="preserve">function </w:t>
      </w:r>
      <w:r w:rsidRPr="00FA3585">
        <w:rPr>
          <w:lang w:val="en-US"/>
        </w:rPr>
        <w:t>ModExp(num, exp, n: integer): integer;</w:t>
      </w:r>
    </w:p>
    <w:p w:rsidR="00FA3585" w:rsidRPr="00FA3585" w:rsidRDefault="00FA3585" w:rsidP="00132425">
      <w:pPr>
        <w:pStyle w:val="ad"/>
      </w:pPr>
      <w:r w:rsidRPr="00FA3585">
        <w:t>//Возведение числа в степень по модулю</w:t>
      </w:r>
    </w:p>
    <w:p w:rsidR="00FA3585" w:rsidRPr="00FA3585" w:rsidRDefault="00FA3585" w:rsidP="00132425">
      <w:pPr>
        <w:pStyle w:val="ad"/>
      </w:pPr>
      <w:r w:rsidRPr="00FA3585">
        <w:t>//Вход: основание степень, показатель степени, модуль</w:t>
      </w:r>
    </w:p>
    <w:p w:rsidR="00FA3585" w:rsidRPr="00FA3585" w:rsidRDefault="00FA3585" w:rsidP="00132425">
      <w:pPr>
        <w:pStyle w:val="ad"/>
      </w:pPr>
      <w:r w:rsidRPr="00FA3585">
        <w:t>//Выход: результат операции</w:t>
      </w:r>
    </w:p>
    <w:p w:rsidR="00FA3585" w:rsidRPr="00FA3585" w:rsidRDefault="00FA3585" w:rsidP="00132425">
      <w:pPr>
        <w:pStyle w:val="ad"/>
        <w:rPr>
          <w:b/>
          <w:bCs/>
        </w:rPr>
      </w:pPr>
      <w:r w:rsidRPr="00FA3585">
        <w:rPr>
          <w:b/>
          <w:bCs/>
        </w:rPr>
        <w:t>var</w:t>
      </w:r>
    </w:p>
    <w:p w:rsidR="00FA3585" w:rsidRPr="00FA3585" w:rsidRDefault="00FA3585" w:rsidP="00132425">
      <w:pPr>
        <w:pStyle w:val="ad"/>
      </w:pPr>
      <w:r w:rsidRPr="00FA3585">
        <w:rPr>
          <w:b/>
          <w:bCs/>
        </w:rPr>
        <w:t xml:space="preserve">  </w:t>
      </w:r>
      <w:r w:rsidRPr="00FA3585">
        <w:t>c: Biginteger;</w:t>
      </w:r>
    </w:p>
    <w:p w:rsidR="00FA3585" w:rsidRPr="00FA3585" w:rsidRDefault="00FA3585" w:rsidP="00132425">
      <w:pPr>
        <w:pStyle w:val="ad"/>
        <w:rPr>
          <w:lang w:val="en-US"/>
        </w:rPr>
      </w:pPr>
      <w:r w:rsidRPr="00FA3585">
        <w:t xml:space="preserve">  </w:t>
      </w:r>
      <w:r w:rsidRPr="00FA3585">
        <w:rPr>
          <w:lang w:val="en-US"/>
        </w:rPr>
        <w:t xml:space="preserve">a: </w:t>
      </w:r>
      <w:r w:rsidRPr="00FA3585">
        <w:rPr>
          <w:b/>
          <w:bCs/>
          <w:lang w:val="en-US"/>
        </w:rPr>
        <w:t xml:space="preserve">array of </w:t>
      </w:r>
      <w:r w:rsidRPr="00FA3585">
        <w:rPr>
          <w:lang w:val="en-US"/>
        </w:rPr>
        <w:t>byte;</w:t>
      </w:r>
    </w:p>
    <w:p w:rsidR="00FA3585" w:rsidRPr="00FA3585" w:rsidRDefault="00FA3585" w:rsidP="00132425">
      <w:pPr>
        <w:pStyle w:val="ad"/>
        <w:rPr>
          <w:lang w:val="en-US"/>
        </w:rPr>
      </w:pPr>
      <w:r w:rsidRPr="00FA3585">
        <w:rPr>
          <w:lang w:val="en-US"/>
        </w:rPr>
        <w:t xml:space="preserve">  res, mul: integer;</w:t>
      </w:r>
    </w:p>
    <w:p w:rsidR="00FA3585" w:rsidRPr="00FA3585" w:rsidRDefault="00FA3585" w:rsidP="00132425">
      <w:pPr>
        <w:pStyle w:val="ad"/>
        <w:rPr>
          <w:b/>
          <w:bCs/>
          <w:lang w:val="en-US"/>
        </w:rPr>
      </w:pPr>
      <w:r w:rsidRPr="00FA3585">
        <w:rPr>
          <w:b/>
          <w:bCs/>
          <w:lang w:val="en-US"/>
        </w:rPr>
        <w:t>begin</w:t>
      </w:r>
    </w:p>
    <w:p w:rsidR="00FA3585" w:rsidRPr="00FA3585" w:rsidRDefault="00FA3585" w:rsidP="00132425">
      <w:pPr>
        <w:pStyle w:val="ad"/>
        <w:rPr>
          <w:lang w:val="en-US"/>
        </w:rPr>
      </w:pPr>
      <w:r w:rsidRPr="00FA3585">
        <w:rPr>
          <w:b/>
          <w:bCs/>
          <w:lang w:val="en-US"/>
        </w:rPr>
        <w:t xml:space="preserve">  </w:t>
      </w:r>
      <w:r w:rsidRPr="00FA3585">
        <w:rPr>
          <w:lang w:val="en-US"/>
        </w:rPr>
        <w:t>c := 1;</w:t>
      </w:r>
    </w:p>
    <w:p w:rsidR="00FA3585" w:rsidRPr="00FA3585" w:rsidRDefault="00FA3585" w:rsidP="00132425">
      <w:pPr>
        <w:pStyle w:val="ad"/>
        <w:rPr>
          <w:b/>
          <w:bCs/>
          <w:lang w:val="en-US"/>
        </w:rPr>
      </w:pPr>
      <w:r w:rsidRPr="00FA3585">
        <w:rPr>
          <w:lang w:val="en-US"/>
        </w:rPr>
        <w:t xml:space="preserve">  </w:t>
      </w:r>
      <w:r w:rsidRPr="00FA3585">
        <w:rPr>
          <w:b/>
          <w:bCs/>
          <w:lang w:val="en-US"/>
        </w:rPr>
        <w:t xml:space="preserve">for var </w:t>
      </w:r>
      <w:r w:rsidRPr="00FA3585">
        <w:rPr>
          <w:lang w:val="en-US"/>
        </w:rPr>
        <w:t xml:space="preserve">i := 1 </w:t>
      </w:r>
      <w:r w:rsidRPr="00FA3585">
        <w:rPr>
          <w:b/>
          <w:bCs/>
          <w:lang w:val="en-US"/>
        </w:rPr>
        <w:t xml:space="preserve">to </w:t>
      </w:r>
      <w:r w:rsidRPr="00FA3585">
        <w:rPr>
          <w:lang w:val="en-US"/>
        </w:rPr>
        <w:t xml:space="preserve">exp </w:t>
      </w:r>
      <w:r w:rsidRPr="00FA3585">
        <w:rPr>
          <w:b/>
          <w:bCs/>
          <w:lang w:val="en-US"/>
        </w:rPr>
        <w:t>do</w:t>
      </w:r>
    </w:p>
    <w:p w:rsidR="00FA3585" w:rsidRPr="00FA3585" w:rsidRDefault="00FA3585" w:rsidP="00132425">
      <w:pPr>
        <w:pStyle w:val="ad"/>
        <w:rPr>
          <w:lang w:val="en-US"/>
        </w:rPr>
      </w:pPr>
      <w:r w:rsidRPr="00FA3585">
        <w:rPr>
          <w:b/>
          <w:bCs/>
          <w:lang w:val="en-US"/>
        </w:rPr>
        <w:t xml:space="preserve">    </w:t>
      </w:r>
      <w:r w:rsidRPr="00FA3585">
        <w:rPr>
          <w:lang w:val="en-US"/>
        </w:rPr>
        <w:t xml:space="preserve">c := (c * num) </w:t>
      </w:r>
      <w:r w:rsidRPr="00FA3585">
        <w:rPr>
          <w:b/>
          <w:bCs/>
          <w:lang w:val="en-US"/>
        </w:rPr>
        <w:t xml:space="preserve">mod </w:t>
      </w:r>
      <w:r w:rsidRPr="00FA3585">
        <w:rPr>
          <w:lang w:val="en-US"/>
        </w:rPr>
        <w:t>n;</w:t>
      </w:r>
    </w:p>
    <w:p w:rsidR="00FA3585" w:rsidRPr="00FA3585" w:rsidRDefault="00FA3585" w:rsidP="00132425">
      <w:pPr>
        <w:pStyle w:val="ad"/>
        <w:rPr>
          <w:lang w:val="en-US"/>
        </w:rPr>
      </w:pPr>
      <w:r w:rsidRPr="00FA3585">
        <w:rPr>
          <w:lang w:val="en-US"/>
        </w:rPr>
        <w:t xml:space="preserve">  </w:t>
      </w:r>
    </w:p>
    <w:p w:rsidR="00FA3585" w:rsidRPr="00FA3585" w:rsidRDefault="00FA3585" w:rsidP="00132425">
      <w:pPr>
        <w:pStyle w:val="ad"/>
        <w:rPr>
          <w:lang w:val="en-US"/>
        </w:rPr>
      </w:pPr>
      <w:r w:rsidRPr="00FA3585">
        <w:rPr>
          <w:lang w:val="en-US"/>
        </w:rPr>
        <w:t xml:space="preserve">  a := c.ToByteArray();</w:t>
      </w:r>
    </w:p>
    <w:p w:rsidR="00FA3585" w:rsidRPr="00FA3585" w:rsidRDefault="00FA3585" w:rsidP="00132425">
      <w:pPr>
        <w:pStyle w:val="ad"/>
        <w:rPr>
          <w:lang w:val="en-US"/>
        </w:rPr>
      </w:pPr>
      <w:r w:rsidRPr="00FA3585">
        <w:rPr>
          <w:lang w:val="en-US"/>
        </w:rPr>
        <w:t xml:space="preserve">  </w:t>
      </w:r>
    </w:p>
    <w:p w:rsidR="00FA3585" w:rsidRPr="00FA3585" w:rsidRDefault="00FA3585" w:rsidP="00132425">
      <w:pPr>
        <w:pStyle w:val="ad"/>
        <w:rPr>
          <w:lang w:val="en-US"/>
        </w:rPr>
      </w:pPr>
      <w:r w:rsidRPr="00FA3585">
        <w:rPr>
          <w:lang w:val="en-US"/>
        </w:rPr>
        <w:lastRenderedPageBreak/>
        <w:t xml:space="preserve">  res := 0;</w:t>
      </w:r>
    </w:p>
    <w:p w:rsidR="00FA3585" w:rsidRPr="00FA3585" w:rsidRDefault="00FA3585" w:rsidP="00132425">
      <w:pPr>
        <w:pStyle w:val="ad"/>
        <w:rPr>
          <w:lang w:val="en-US"/>
        </w:rPr>
      </w:pPr>
      <w:r w:rsidRPr="00FA3585">
        <w:rPr>
          <w:lang w:val="en-US"/>
        </w:rPr>
        <w:t xml:space="preserve">  mul := 1;</w:t>
      </w:r>
    </w:p>
    <w:p w:rsidR="00FA3585" w:rsidRPr="00FA3585" w:rsidRDefault="00FA3585" w:rsidP="00132425">
      <w:pPr>
        <w:pStyle w:val="ad"/>
        <w:rPr>
          <w:lang w:val="en-US"/>
        </w:rPr>
      </w:pPr>
      <w:r w:rsidRPr="00FA3585">
        <w:rPr>
          <w:lang w:val="en-US"/>
        </w:rPr>
        <w:t xml:space="preserve">  </w:t>
      </w:r>
    </w:p>
    <w:p w:rsidR="00FA3585" w:rsidRPr="00FA3585" w:rsidRDefault="00FA3585" w:rsidP="00132425">
      <w:pPr>
        <w:pStyle w:val="ad"/>
        <w:rPr>
          <w:b/>
          <w:bCs/>
          <w:lang w:val="en-US"/>
        </w:rPr>
      </w:pPr>
      <w:r w:rsidRPr="00FA3585">
        <w:rPr>
          <w:lang w:val="en-US"/>
        </w:rPr>
        <w:t xml:space="preserve">  </w:t>
      </w:r>
      <w:r w:rsidRPr="00FA3585">
        <w:rPr>
          <w:b/>
          <w:bCs/>
          <w:lang w:val="en-US"/>
        </w:rPr>
        <w:t xml:space="preserve">for var </w:t>
      </w:r>
      <w:r w:rsidRPr="00FA3585">
        <w:rPr>
          <w:lang w:val="en-US"/>
        </w:rPr>
        <w:t xml:space="preserve">i := Low(a) </w:t>
      </w:r>
      <w:r w:rsidRPr="00FA3585">
        <w:rPr>
          <w:b/>
          <w:bCs/>
          <w:lang w:val="en-US"/>
        </w:rPr>
        <w:t xml:space="preserve">to </w:t>
      </w:r>
      <w:r w:rsidRPr="00FA3585">
        <w:rPr>
          <w:lang w:val="en-US"/>
        </w:rPr>
        <w:t xml:space="preserve">High(a) </w:t>
      </w:r>
      <w:r w:rsidRPr="00FA3585">
        <w:rPr>
          <w:b/>
          <w:bCs/>
          <w:lang w:val="en-US"/>
        </w:rPr>
        <w:t>do</w:t>
      </w:r>
    </w:p>
    <w:p w:rsidR="00FA3585" w:rsidRPr="00FA3585" w:rsidRDefault="00FA3585" w:rsidP="00132425">
      <w:pPr>
        <w:pStyle w:val="ad"/>
        <w:rPr>
          <w:b/>
          <w:bCs/>
          <w:lang w:val="en-US"/>
        </w:rPr>
      </w:pPr>
      <w:r w:rsidRPr="00FA3585">
        <w:rPr>
          <w:b/>
          <w:bCs/>
          <w:lang w:val="en-US"/>
        </w:rPr>
        <w:t xml:space="preserve">  begin</w:t>
      </w:r>
    </w:p>
    <w:p w:rsidR="00FA3585" w:rsidRPr="00FA3585" w:rsidRDefault="00FA3585" w:rsidP="00132425">
      <w:pPr>
        <w:pStyle w:val="ad"/>
        <w:rPr>
          <w:lang w:val="en-US"/>
        </w:rPr>
      </w:pPr>
      <w:r w:rsidRPr="00FA3585">
        <w:rPr>
          <w:b/>
          <w:bCs/>
          <w:lang w:val="en-US"/>
        </w:rPr>
        <w:t xml:space="preserve">    </w:t>
      </w:r>
      <w:r w:rsidRPr="00FA3585">
        <w:rPr>
          <w:lang w:val="en-US"/>
        </w:rPr>
        <w:t>res := res + a[i] * mul;</w:t>
      </w:r>
    </w:p>
    <w:p w:rsidR="00FA3585" w:rsidRPr="00FA3585" w:rsidRDefault="00FA3585" w:rsidP="00132425">
      <w:pPr>
        <w:pStyle w:val="ad"/>
        <w:rPr>
          <w:lang w:val="en-US"/>
        </w:rPr>
      </w:pPr>
      <w:r w:rsidRPr="00FA3585">
        <w:rPr>
          <w:lang w:val="en-US"/>
        </w:rPr>
        <w:t xml:space="preserve">    </w:t>
      </w:r>
    </w:p>
    <w:p w:rsidR="00FA3585" w:rsidRPr="00FA3585" w:rsidRDefault="00FA3585" w:rsidP="00132425">
      <w:pPr>
        <w:pStyle w:val="ad"/>
        <w:rPr>
          <w:lang w:val="en-US"/>
        </w:rPr>
      </w:pPr>
      <w:r w:rsidRPr="00FA3585">
        <w:rPr>
          <w:lang w:val="en-US"/>
        </w:rPr>
        <w:t xml:space="preserve">    mul := mul * 256;</w:t>
      </w:r>
    </w:p>
    <w:p w:rsidR="00FA3585" w:rsidRPr="00FA3585" w:rsidRDefault="00FA3585" w:rsidP="00132425">
      <w:pPr>
        <w:pStyle w:val="ad"/>
        <w:rPr>
          <w:lang w:val="en-US"/>
        </w:rPr>
      </w:pPr>
      <w:r w:rsidRPr="00FA3585">
        <w:rPr>
          <w:lang w:val="en-US"/>
        </w:rPr>
        <w:t xml:space="preserve">  </w:t>
      </w:r>
      <w:r w:rsidRPr="00FA3585">
        <w:rPr>
          <w:b/>
          <w:bCs/>
          <w:lang w:val="en-US"/>
        </w:rPr>
        <w:t>end</w:t>
      </w:r>
      <w:r w:rsidRPr="00FA3585">
        <w:rPr>
          <w:lang w:val="en-US"/>
        </w:rPr>
        <w:t xml:space="preserve">;  </w:t>
      </w:r>
    </w:p>
    <w:p w:rsidR="00FA3585" w:rsidRPr="00FA3585" w:rsidRDefault="00FA3585" w:rsidP="00132425">
      <w:pPr>
        <w:pStyle w:val="ad"/>
        <w:rPr>
          <w:lang w:val="en-US"/>
        </w:rPr>
      </w:pPr>
      <w:r w:rsidRPr="00FA3585">
        <w:rPr>
          <w:lang w:val="en-US"/>
        </w:rPr>
        <w:t xml:space="preserve">  </w:t>
      </w:r>
    </w:p>
    <w:p w:rsidR="00FA3585" w:rsidRPr="00FA3585" w:rsidRDefault="00FA3585" w:rsidP="00132425">
      <w:pPr>
        <w:pStyle w:val="ad"/>
        <w:rPr>
          <w:lang w:val="en-US"/>
        </w:rPr>
      </w:pPr>
      <w:r w:rsidRPr="00FA3585">
        <w:rPr>
          <w:lang w:val="en-US"/>
        </w:rPr>
        <w:t xml:space="preserve">  ModExp := res;</w:t>
      </w:r>
    </w:p>
    <w:p w:rsidR="00FA3585" w:rsidRPr="00FA3585" w:rsidRDefault="00FA3585" w:rsidP="00132425">
      <w:pPr>
        <w:pStyle w:val="ad"/>
        <w:rPr>
          <w:lang w:val="en-US"/>
        </w:rPr>
      </w:pPr>
      <w:r w:rsidRPr="00FA3585">
        <w:rPr>
          <w:b/>
          <w:bCs/>
          <w:lang w:val="en-US"/>
        </w:rPr>
        <w:t>end</w:t>
      </w:r>
      <w:r w:rsidRPr="00FA3585">
        <w:rPr>
          <w:lang w:val="en-US"/>
        </w:rPr>
        <w:t>;</w:t>
      </w:r>
    </w:p>
    <w:p w:rsidR="00FA3585" w:rsidRPr="00FA3585" w:rsidRDefault="00FA3585" w:rsidP="00132425">
      <w:pPr>
        <w:pStyle w:val="ad"/>
        <w:rPr>
          <w:lang w:val="en-US"/>
        </w:rPr>
      </w:pPr>
    </w:p>
    <w:p w:rsidR="00FA3585" w:rsidRPr="00FA3585" w:rsidRDefault="00FA3585" w:rsidP="00132425">
      <w:pPr>
        <w:pStyle w:val="ad"/>
        <w:rPr>
          <w:lang w:val="en-US"/>
        </w:rPr>
      </w:pPr>
      <w:r w:rsidRPr="00FA3585">
        <w:rPr>
          <w:b/>
          <w:bCs/>
          <w:lang w:val="en-US"/>
        </w:rPr>
        <w:t xml:space="preserve">function </w:t>
      </w:r>
      <w:r w:rsidRPr="00FA3585">
        <w:rPr>
          <w:lang w:val="en-US"/>
        </w:rPr>
        <w:t>RSA(</w:t>
      </w:r>
      <w:r w:rsidRPr="00FA3585">
        <w:rPr>
          <w:b/>
          <w:bCs/>
          <w:lang w:val="en-US"/>
        </w:rPr>
        <w:t xml:space="preserve">const </w:t>
      </w:r>
      <w:r w:rsidRPr="00FA3585">
        <w:rPr>
          <w:lang w:val="en-US"/>
        </w:rPr>
        <w:t>sym: char): integer;</w:t>
      </w:r>
    </w:p>
    <w:p w:rsidR="00FA3585" w:rsidRPr="00FA3585" w:rsidRDefault="00FA3585" w:rsidP="00132425">
      <w:pPr>
        <w:pStyle w:val="ad"/>
      </w:pPr>
      <w:r w:rsidRPr="00FA3585">
        <w:t>//Шифрование методом RSA</w:t>
      </w:r>
    </w:p>
    <w:p w:rsidR="00FA3585" w:rsidRPr="00FA3585" w:rsidRDefault="00FA3585" w:rsidP="00132425">
      <w:pPr>
        <w:pStyle w:val="ad"/>
      </w:pPr>
      <w:r w:rsidRPr="00FA3585">
        <w:t>//Вход: шифруемый символ</w:t>
      </w:r>
    </w:p>
    <w:p w:rsidR="00FA3585" w:rsidRPr="00FA3585" w:rsidRDefault="00FA3585" w:rsidP="00132425">
      <w:pPr>
        <w:pStyle w:val="ad"/>
      </w:pPr>
      <w:r w:rsidRPr="00FA3585">
        <w:t>//Выход: зашифрованный символ</w:t>
      </w:r>
    </w:p>
    <w:p w:rsidR="00FA3585" w:rsidRPr="00FA3585" w:rsidRDefault="00FA3585" w:rsidP="00132425">
      <w:pPr>
        <w:pStyle w:val="ad"/>
        <w:rPr>
          <w:b/>
          <w:bCs/>
        </w:rPr>
      </w:pPr>
      <w:r w:rsidRPr="00FA3585">
        <w:rPr>
          <w:b/>
          <w:bCs/>
        </w:rPr>
        <w:t>const</w:t>
      </w:r>
    </w:p>
    <w:p w:rsidR="00FA3585" w:rsidRPr="00FA3585" w:rsidRDefault="00FA3585" w:rsidP="00132425">
      <w:pPr>
        <w:pStyle w:val="ad"/>
      </w:pPr>
      <w:r w:rsidRPr="00FA3585">
        <w:rPr>
          <w:b/>
          <w:bCs/>
        </w:rPr>
        <w:t xml:space="preserve">  </w:t>
      </w:r>
      <w:r w:rsidRPr="00FA3585">
        <w:t>//p = 971;</w:t>
      </w:r>
    </w:p>
    <w:p w:rsidR="00FA3585" w:rsidRPr="00FA3585" w:rsidRDefault="00FA3585" w:rsidP="00132425">
      <w:pPr>
        <w:pStyle w:val="ad"/>
        <w:rPr>
          <w:lang w:val="en-US"/>
        </w:rPr>
      </w:pPr>
      <w:r w:rsidRPr="00FA3585">
        <w:t xml:space="preserve">  </w:t>
      </w:r>
      <w:r w:rsidRPr="00FA3585">
        <w:rPr>
          <w:lang w:val="en-US"/>
        </w:rPr>
        <w:t>//q = 599;</w:t>
      </w:r>
    </w:p>
    <w:p w:rsidR="00FA3585" w:rsidRPr="00FA3585" w:rsidRDefault="00FA3585" w:rsidP="00132425">
      <w:pPr>
        <w:pStyle w:val="ad"/>
        <w:rPr>
          <w:lang w:val="en-US"/>
        </w:rPr>
      </w:pPr>
      <w:r w:rsidRPr="00FA3585">
        <w:rPr>
          <w:lang w:val="en-US"/>
        </w:rPr>
        <w:t xml:space="preserve">  PExp = 17; // public exponent</w:t>
      </w:r>
    </w:p>
    <w:p w:rsidR="00FA3585" w:rsidRPr="00FA3585" w:rsidRDefault="00FA3585" w:rsidP="00132425">
      <w:pPr>
        <w:pStyle w:val="ad"/>
        <w:rPr>
          <w:lang w:val="en-US"/>
        </w:rPr>
      </w:pPr>
      <w:r w:rsidRPr="00FA3585">
        <w:rPr>
          <w:lang w:val="en-US"/>
        </w:rPr>
        <w:t xml:space="preserve">  N = 581629; // modulus</w:t>
      </w:r>
    </w:p>
    <w:p w:rsidR="00FA3585" w:rsidRPr="00FA3585" w:rsidRDefault="00FA3585" w:rsidP="00132425">
      <w:pPr>
        <w:pStyle w:val="ad"/>
        <w:rPr>
          <w:lang w:val="en-US"/>
        </w:rPr>
      </w:pPr>
      <w:r w:rsidRPr="00FA3585">
        <w:rPr>
          <w:lang w:val="en-US"/>
        </w:rPr>
        <w:t xml:space="preserve">  </w:t>
      </w:r>
    </w:p>
    <w:p w:rsidR="00FA3585" w:rsidRPr="00FA3585" w:rsidRDefault="00FA3585" w:rsidP="00132425">
      <w:pPr>
        <w:pStyle w:val="ad"/>
        <w:rPr>
          <w:b/>
          <w:bCs/>
          <w:lang w:val="en-US"/>
        </w:rPr>
      </w:pPr>
      <w:r w:rsidRPr="00FA3585">
        <w:rPr>
          <w:b/>
          <w:bCs/>
          <w:lang w:val="en-US"/>
        </w:rPr>
        <w:t>var</w:t>
      </w:r>
    </w:p>
    <w:p w:rsidR="00FA3585" w:rsidRPr="00FA3585" w:rsidRDefault="00FA3585" w:rsidP="00132425">
      <w:pPr>
        <w:pStyle w:val="ad"/>
        <w:rPr>
          <w:lang w:val="en-US"/>
        </w:rPr>
      </w:pPr>
      <w:r w:rsidRPr="00FA3585">
        <w:rPr>
          <w:b/>
          <w:bCs/>
          <w:lang w:val="en-US"/>
        </w:rPr>
        <w:t xml:space="preserve">  </w:t>
      </w:r>
      <w:r w:rsidRPr="00FA3585">
        <w:rPr>
          <w:lang w:val="en-US"/>
        </w:rPr>
        <w:t>num: integer;</w:t>
      </w:r>
    </w:p>
    <w:p w:rsidR="00FA3585" w:rsidRPr="00FA3585" w:rsidRDefault="00FA3585" w:rsidP="00132425">
      <w:pPr>
        <w:pStyle w:val="ad"/>
        <w:rPr>
          <w:b/>
          <w:bCs/>
          <w:lang w:val="en-US"/>
        </w:rPr>
      </w:pPr>
      <w:r w:rsidRPr="00FA3585">
        <w:rPr>
          <w:b/>
          <w:bCs/>
          <w:lang w:val="en-US"/>
        </w:rPr>
        <w:t>begin</w:t>
      </w:r>
    </w:p>
    <w:p w:rsidR="00FA3585" w:rsidRPr="00FA3585" w:rsidRDefault="00FA3585" w:rsidP="00132425">
      <w:pPr>
        <w:pStyle w:val="ad"/>
        <w:rPr>
          <w:lang w:val="en-US"/>
        </w:rPr>
      </w:pPr>
      <w:r w:rsidRPr="00FA3585">
        <w:rPr>
          <w:b/>
          <w:bCs/>
          <w:lang w:val="en-US"/>
        </w:rPr>
        <w:t xml:space="preserve">  </w:t>
      </w:r>
      <w:r w:rsidRPr="00FA3585">
        <w:rPr>
          <w:lang w:val="en-US"/>
        </w:rPr>
        <w:t>num := Find(sym);</w:t>
      </w:r>
    </w:p>
    <w:p w:rsidR="00FA3585" w:rsidRPr="00FA3585" w:rsidRDefault="00FA3585" w:rsidP="00132425">
      <w:pPr>
        <w:pStyle w:val="ad"/>
        <w:rPr>
          <w:lang w:val="en-US"/>
        </w:rPr>
      </w:pPr>
      <w:r w:rsidRPr="00FA3585">
        <w:rPr>
          <w:lang w:val="en-US"/>
        </w:rPr>
        <w:t xml:space="preserve">  RSA := ModExp(num, PExp, N);</w:t>
      </w:r>
    </w:p>
    <w:p w:rsidR="00FA3585" w:rsidRPr="00FA3585" w:rsidRDefault="00FA3585" w:rsidP="00132425">
      <w:pPr>
        <w:pStyle w:val="ad"/>
        <w:rPr>
          <w:lang w:val="en-US"/>
        </w:rPr>
      </w:pPr>
      <w:r w:rsidRPr="00FA3585">
        <w:rPr>
          <w:b/>
          <w:bCs/>
          <w:lang w:val="en-US"/>
        </w:rPr>
        <w:t>end</w:t>
      </w:r>
      <w:r w:rsidRPr="00FA3585">
        <w:rPr>
          <w:lang w:val="en-US"/>
        </w:rPr>
        <w:t>;</w:t>
      </w:r>
    </w:p>
    <w:p w:rsidR="00FA3585" w:rsidRPr="00FA3585" w:rsidRDefault="00FA3585" w:rsidP="00132425">
      <w:pPr>
        <w:pStyle w:val="ad"/>
        <w:rPr>
          <w:lang w:val="en-US"/>
        </w:rPr>
      </w:pPr>
    </w:p>
    <w:p w:rsidR="00FA3585" w:rsidRPr="00FA3585" w:rsidRDefault="00FA3585" w:rsidP="00132425">
      <w:pPr>
        <w:pStyle w:val="ad"/>
        <w:rPr>
          <w:lang w:val="en-US"/>
        </w:rPr>
      </w:pPr>
    </w:p>
    <w:p w:rsidR="00FA3585" w:rsidRPr="00FA3585" w:rsidRDefault="00FA3585" w:rsidP="00132425">
      <w:pPr>
        <w:pStyle w:val="ad"/>
        <w:rPr>
          <w:lang w:val="en-US"/>
        </w:rPr>
      </w:pPr>
      <w:r w:rsidRPr="00FA3585">
        <w:rPr>
          <w:b/>
          <w:bCs/>
          <w:lang w:val="en-US"/>
        </w:rPr>
        <w:t xml:space="preserve">function </w:t>
      </w:r>
      <w:r w:rsidRPr="00FA3585">
        <w:rPr>
          <w:lang w:val="en-US"/>
        </w:rPr>
        <w:t>Encrypt(</w:t>
      </w:r>
      <w:r w:rsidRPr="00FA3585">
        <w:rPr>
          <w:b/>
          <w:bCs/>
          <w:lang w:val="en-US"/>
        </w:rPr>
        <w:t xml:space="preserve">const </w:t>
      </w:r>
      <w:r w:rsidRPr="00FA3585">
        <w:rPr>
          <w:lang w:val="en-US"/>
        </w:rPr>
        <w:t>s: string; f: TFunc):string;</w:t>
      </w:r>
    </w:p>
    <w:p w:rsidR="00FA3585" w:rsidRPr="00FA3585" w:rsidRDefault="00FA3585" w:rsidP="00132425">
      <w:pPr>
        <w:pStyle w:val="ad"/>
      </w:pPr>
      <w:r w:rsidRPr="00FA3585">
        <w:t>//Шифрование строки по выбранному методу</w:t>
      </w:r>
    </w:p>
    <w:p w:rsidR="00FA3585" w:rsidRPr="00FA3585" w:rsidRDefault="00FA3585" w:rsidP="00132425">
      <w:pPr>
        <w:pStyle w:val="ad"/>
      </w:pPr>
      <w:r w:rsidRPr="00FA3585">
        <w:t>//Вход: строка для шифрования; метод шифрования</w:t>
      </w:r>
    </w:p>
    <w:p w:rsidR="00FA3585" w:rsidRPr="00FA3585" w:rsidRDefault="00FA3585" w:rsidP="00132425">
      <w:pPr>
        <w:pStyle w:val="ad"/>
      </w:pPr>
      <w:r w:rsidRPr="00FA3585">
        <w:lastRenderedPageBreak/>
        <w:t>//Выход: зашифрованная строка</w:t>
      </w:r>
    </w:p>
    <w:p w:rsidR="00FA3585" w:rsidRPr="00FA3585" w:rsidRDefault="00FA3585" w:rsidP="00132425">
      <w:pPr>
        <w:pStyle w:val="ad"/>
        <w:rPr>
          <w:b/>
          <w:bCs/>
        </w:rPr>
      </w:pPr>
      <w:r w:rsidRPr="00FA3585">
        <w:rPr>
          <w:b/>
          <w:bCs/>
        </w:rPr>
        <w:t>var</w:t>
      </w:r>
    </w:p>
    <w:p w:rsidR="00FA3585" w:rsidRPr="00FA3585" w:rsidRDefault="00FA3585" w:rsidP="00132425">
      <w:pPr>
        <w:pStyle w:val="ad"/>
      </w:pPr>
      <w:r w:rsidRPr="00FA3585">
        <w:rPr>
          <w:b/>
          <w:bCs/>
        </w:rPr>
        <w:t xml:space="preserve">  </w:t>
      </w:r>
      <w:r w:rsidRPr="00FA3585">
        <w:t>res: string;</w:t>
      </w:r>
    </w:p>
    <w:p w:rsidR="00FA3585" w:rsidRPr="00FA3585" w:rsidRDefault="00FA3585" w:rsidP="00132425">
      <w:pPr>
        <w:pStyle w:val="ad"/>
        <w:rPr>
          <w:b/>
          <w:bCs/>
          <w:lang w:val="en-US"/>
        </w:rPr>
      </w:pPr>
      <w:r w:rsidRPr="00FA3585">
        <w:rPr>
          <w:b/>
          <w:bCs/>
          <w:lang w:val="en-US"/>
        </w:rPr>
        <w:t>begin</w:t>
      </w:r>
    </w:p>
    <w:p w:rsidR="00FA3585" w:rsidRPr="00FA3585" w:rsidRDefault="00FA3585" w:rsidP="00132425">
      <w:pPr>
        <w:pStyle w:val="ad"/>
        <w:rPr>
          <w:b/>
          <w:bCs/>
          <w:lang w:val="en-US"/>
        </w:rPr>
      </w:pPr>
      <w:r w:rsidRPr="00FA3585">
        <w:rPr>
          <w:b/>
          <w:bCs/>
          <w:lang w:val="en-US"/>
        </w:rPr>
        <w:t xml:space="preserve">  for var </w:t>
      </w:r>
      <w:r w:rsidRPr="00FA3585">
        <w:rPr>
          <w:lang w:val="en-US"/>
        </w:rPr>
        <w:t xml:space="preserve">i := 1 </w:t>
      </w:r>
      <w:r w:rsidRPr="00FA3585">
        <w:rPr>
          <w:b/>
          <w:bCs/>
          <w:lang w:val="en-US"/>
        </w:rPr>
        <w:t xml:space="preserve">to </w:t>
      </w:r>
      <w:r w:rsidRPr="00FA3585">
        <w:rPr>
          <w:lang w:val="en-US"/>
        </w:rPr>
        <w:t xml:space="preserve">length(s) </w:t>
      </w:r>
      <w:r w:rsidRPr="00FA3585">
        <w:rPr>
          <w:b/>
          <w:bCs/>
          <w:lang w:val="en-US"/>
        </w:rPr>
        <w:t>do</w:t>
      </w:r>
    </w:p>
    <w:p w:rsidR="00FA3585" w:rsidRPr="00FA3585" w:rsidRDefault="00FA3585" w:rsidP="00132425">
      <w:pPr>
        <w:pStyle w:val="ad"/>
        <w:rPr>
          <w:b/>
          <w:bCs/>
          <w:lang w:val="en-US"/>
        </w:rPr>
      </w:pPr>
      <w:r w:rsidRPr="00FA3585">
        <w:rPr>
          <w:b/>
          <w:bCs/>
          <w:lang w:val="en-US"/>
        </w:rPr>
        <w:t xml:space="preserve">  begin</w:t>
      </w:r>
    </w:p>
    <w:p w:rsidR="00FA3585" w:rsidRPr="00FA3585" w:rsidRDefault="00FA3585" w:rsidP="00132425">
      <w:pPr>
        <w:pStyle w:val="ad"/>
        <w:rPr>
          <w:lang w:val="en-US"/>
        </w:rPr>
      </w:pPr>
      <w:r w:rsidRPr="00FA3585">
        <w:rPr>
          <w:b/>
          <w:bCs/>
          <w:lang w:val="en-US"/>
        </w:rPr>
        <w:t xml:space="preserve">    </w:t>
      </w:r>
      <w:r w:rsidRPr="00FA3585">
        <w:rPr>
          <w:lang w:val="en-US"/>
        </w:rPr>
        <w:t>res := res + f(s[i]);</w:t>
      </w:r>
    </w:p>
    <w:p w:rsidR="00FA3585" w:rsidRPr="00FA3585" w:rsidRDefault="00FA3585" w:rsidP="00132425">
      <w:pPr>
        <w:pStyle w:val="ad"/>
        <w:rPr>
          <w:lang w:val="en-US"/>
        </w:rPr>
      </w:pPr>
      <w:r w:rsidRPr="00FA3585">
        <w:rPr>
          <w:lang w:val="en-US"/>
        </w:rPr>
        <w:t xml:space="preserve">  </w:t>
      </w:r>
      <w:r w:rsidRPr="00FA3585">
        <w:rPr>
          <w:b/>
          <w:bCs/>
          <w:lang w:val="en-US"/>
        </w:rPr>
        <w:t>end</w:t>
      </w:r>
      <w:r w:rsidRPr="00FA3585">
        <w:rPr>
          <w:lang w:val="en-US"/>
        </w:rPr>
        <w:t>;</w:t>
      </w:r>
    </w:p>
    <w:p w:rsidR="00FA3585" w:rsidRPr="00FA3585" w:rsidRDefault="00FA3585" w:rsidP="00132425">
      <w:pPr>
        <w:pStyle w:val="ad"/>
        <w:rPr>
          <w:lang w:val="en-US"/>
        </w:rPr>
      </w:pPr>
      <w:r w:rsidRPr="00FA3585">
        <w:rPr>
          <w:lang w:val="en-US"/>
        </w:rPr>
        <w:t xml:space="preserve">  Encrypt := res;</w:t>
      </w:r>
    </w:p>
    <w:p w:rsidR="00FA3585" w:rsidRPr="00FA3585" w:rsidRDefault="00FA3585" w:rsidP="00132425">
      <w:pPr>
        <w:pStyle w:val="ad"/>
        <w:rPr>
          <w:lang w:val="en-US"/>
        </w:rPr>
      </w:pPr>
      <w:r w:rsidRPr="00FA3585">
        <w:rPr>
          <w:b/>
          <w:bCs/>
          <w:lang w:val="en-US"/>
        </w:rPr>
        <w:t>end</w:t>
      </w:r>
      <w:r w:rsidRPr="00FA3585">
        <w:rPr>
          <w:lang w:val="en-US"/>
        </w:rPr>
        <w:t>;</w:t>
      </w:r>
    </w:p>
    <w:p w:rsidR="00FA3585" w:rsidRPr="00FA3585" w:rsidRDefault="00FA3585" w:rsidP="00132425">
      <w:pPr>
        <w:pStyle w:val="ad"/>
        <w:rPr>
          <w:lang w:val="en-US"/>
        </w:rPr>
      </w:pPr>
    </w:p>
    <w:p w:rsidR="00FA3585" w:rsidRPr="00FA3585" w:rsidRDefault="00FA3585" w:rsidP="00132425">
      <w:pPr>
        <w:pStyle w:val="ad"/>
        <w:rPr>
          <w:lang w:val="en-US"/>
        </w:rPr>
      </w:pPr>
      <w:r w:rsidRPr="00FA3585">
        <w:rPr>
          <w:b/>
          <w:bCs/>
          <w:lang w:val="en-US"/>
        </w:rPr>
        <w:t xml:space="preserve">function </w:t>
      </w:r>
      <w:r w:rsidRPr="00FA3585">
        <w:rPr>
          <w:lang w:val="en-US"/>
        </w:rPr>
        <w:t>Errata(</w:t>
      </w:r>
      <w:r w:rsidRPr="00FA3585">
        <w:rPr>
          <w:b/>
          <w:bCs/>
          <w:lang w:val="en-US"/>
        </w:rPr>
        <w:t xml:space="preserve">var </w:t>
      </w:r>
      <w:r w:rsidRPr="00FA3585">
        <w:rPr>
          <w:lang w:val="en-US"/>
        </w:rPr>
        <w:t>pl, cip: string; f: TFunc):boolean;</w:t>
      </w:r>
    </w:p>
    <w:p w:rsidR="00FA3585" w:rsidRPr="00FA3585" w:rsidRDefault="00FA3585" w:rsidP="00132425">
      <w:pPr>
        <w:pStyle w:val="ad"/>
      </w:pPr>
      <w:r w:rsidRPr="00FA3585">
        <w:t>//Проверка введенных учетных данных</w:t>
      </w:r>
    </w:p>
    <w:p w:rsidR="00FA3585" w:rsidRPr="00FA3585" w:rsidRDefault="00FA3585" w:rsidP="00132425">
      <w:pPr>
        <w:pStyle w:val="ad"/>
      </w:pPr>
      <w:r w:rsidRPr="00FA3585">
        <w:t>//Вход: данные, введенные пользователем; зашифрованные данные; метод шифрования</w:t>
      </w:r>
    </w:p>
    <w:p w:rsidR="00FA3585" w:rsidRPr="00FA3585" w:rsidRDefault="00FA3585" w:rsidP="00132425">
      <w:pPr>
        <w:pStyle w:val="ad"/>
      </w:pPr>
      <w:r w:rsidRPr="00FA3585">
        <w:t>//Выход: True, если найдены ошибки; False, если данные введены верно</w:t>
      </w:r>
    </w:p>
    <w:p w:rsidR="00FA3585" w:rsidRPr="00FA3585" w:rsidRDefault="00FA3585" w:rsidP="00132425">
      <w:pPr>
        <w:pStyle w:val="ad"/>
        <w:rPr>
          <w:b/>
          <w:bCs/>
          <w:lang w:val="en-US"/>
        </w:rPr>
      </w:pPr>
      <w:r w:rsidRPr="00FA3585">
        <w:rPr>
          <w:b/>
          <w:bCs/>
          <w:lang w:val="en-US"/>
        </w:rPr>
        <w:t>begin</w:t>
      </w:r>
    </w:p>
    <w:p w:rsidR="00FA3585" w:rsidRPr="00FA3585" w:rsidRDefault="00FA3585" w:rsidP="00132425">
      <w:pPr>
        <w:pStyle w:val="ad"/>
        <w:rPr>
          <w:lang w:val="en-US"/>
        </w:rPr>
      </w:pPr>
      <w:r w:rsidRPr="00FA3585">
        <w:rPr>
          <w:b/>
          <w:bCs/>
          <w:lang w:val="en-US"/>
        </w:rPr>
        <w:t xml:space="preserve">  </w:t>
      </w:r>
      <w:r w:rsidRPr="00FA3585">
        <w:rPr>
          <w:lang w:val="en-US"/>
        </w:rPr>
        <w:t xml:space="preserve">Errata := </w:t>
      </w:r>
      <w:r w:rsidRPr="00FA3585">
        <w:rPr>
          <w:b/>
          <w:bCs/>
          <w:lang w:val="en-US"/>
        </w:rPr>
        <w:t xml:space="preserve">not </w:t>
      </w:r>
      <w:r w:rsidRPr="00FA3585">
        <w:rPr>
          <w:lang w:val="en-US"/>
        </w:rPr>
        <w:t>(Encrypt(pl, f) = cip);</w:t>
      </w:r>
    </w:p>
    <w:p w:rsidR="00FA3585" w:rsidRPr="00FA3585" w:rsidRDefault="00FA3585" w:rsidP="00132425">
      <w:pPr>
        <w:pStyle w:val="ad"/>
      </w:pPr>
      <w:r w:rsidRPr="00FA3585">
        <w:rPr>
          <w:b/>
          <w:bCs/>
        </w:rPr>
        <w:t>end</w:t>
      </w:r>
      <w:r w:rsidRPr="00FA3585">
        <w:t>;</w:t>
      </w:r>
    </w:p>
    <w:p w:rsidR="00FA3585" w:rsidRPr="00FA3585" w:rsidRDefault="00FA3585" w:rsidP="00132425">
      <w:pPr>
        <w:pStyle w:val="ad"/>
      </w:pPr>
    </w:p>
    <w:p w:rsidR="00FA3585" w:rsidRPr="00FA3585" w:rsidRDefault="00FA3585" w:rsidP="00132425">
      <w:pPr>
        <w:pStyle w:val="ad"/>
        <w:rPr>
          <w:b/>
          <w:bCs/>
        </w:rPr>
      </w:pPr>
      <w:r w:rsidRPr="00FA3585">
        <w:rPr>
          <w:b/>
          <w:bCs/>
        </w:rPr>
        <w:t>begin</w:t>
      </w:r>
    </w:p>
    <w:p w:rsidR="00844EE4" w:rsidRPr="00FA3585" w:rsidRDefault="00FA3585" w:rsidP="00132425">
      <w:pPr>
        <w:pStyle w:val="ad"/>
      </w:pPr>
      <w:r w:rsidRPr="00FA3585">
        <w:rPr>
          <w:b/>
          <w:bCs/>
        </w:rPr>
        <w:t>end</w:t>
      </w:r>
      <w:r w:rsidRPr="00FA3585">
        <w:t>.</w:t>
      </w:r>
    </w:p>
    <w:sectPr w:rsidR="00844EE4" w:rsidRPr="00FA3585" w:rsidSect="00EC6CB6">
      <w:footerReference w:type="default" r:id="rId12"/>
      <w:pgSz w:w="11906" w:h="16838"/>
      <w:pgMar w:top="851" w:right="567" w:bottom="1134" w:left="1701"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86A" w:rsidRDefault="0085286A" w:rsidP="00EC6CB6">
      <w:pPr>
        <w:spacing w:after="0" w:line="240" w:lineRule="auto"/>
      </w:pPr>
      <w:r>
        <w:separator/>
      </w:r>
    </w:p>
  </w:endnote>
  <w:endnote w:type="continuationSeparator" w:id="0">
    <w:p w:rsidR="0085286A" w:rsidRDefault="0085286A" w:rsidP="00EC6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NSimSun">
    <w:panose1 w:val="02010609030101010101"/>
    <w:charset w:val="86"/>
    <w:family w:val="modern"/>
    <w:pitch w:val="fixed"/>
    <w:sig w:usb0="00000003" w:usb1="288F0000" w:usb2="00000016" w:usb3="00000000" w:csb0="00040001" w:csb1="00000000"/>
  </w:font>
  <w:font w:name="Lucida Sans">
    <w:altName w:val="Lucida Sans Unicode"/>
    <w:charset w:val="00"/>
    <w:family w:val="swiss"/>
    <w:pitch w:val="variable"/>
    <w:sig w:usb0="00000003" w:usb1="00000000" w:usb2="00000000" w:usb3="00000000" w:csb0="00000001" w:csb1="00000000"/>
  </w:font>
  <w:font w:name="Liberation Serif">
    <w:altName w:val="Times New Roman"/>
    <w:charset w:val="CC"/>
    <w:family w:val="roman"/>
    <w:pitch w:val="variable"/>
    <w:sig w:usb0="00000000" w:usb1="500078FF" w:usb2="00000021" w:usb3="00000000" w:csb0="000001B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954114"/>
      <w:docPartObj>
        <w:docPartGallery w:val="Page Numbers (Bottom of Page)"/>
        <w:docPartUnique/>
      </w:docPartObj>
    </w:sdtPr>
    <w:sdtContent>
      <w:p w:rsidR="00132425" w:rsidRDefault="00132425">
        <w:pPr>
          <w:pStyle w:val="a9"/>
          <w:jc w:val="right"/>
        </w:pPr>
        <w:r>
          <w:fldChar w:fldCharType="begin"/>
        </w:r>
        <w:r>
          <w:instrText>PAGE   \* MERGEFORMAT</w:instrText>
        </w:r>
        <w:r>
          <w:fldChar w:fldCharType="separate"/>
        </w:r>
        <w:r w:rsidR="001B6C27">
          <w:rPr>
            <w:noProof/>
          </w:rPr>
          <w:t>14</w:t>
        </w:r>
        <w:r>
          <w:fldChar w:fldCharType="end"/>
        </w:r>
      </w:p>
    </w:sdtContent>
  </w:sdt>
  <w:p w:rsidR="00132425" w:rsidRDefault="0013242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86A" w:rsidRDefault="0085286A" w:rsidP="00EC6CB6">
      <w:pPr>
        <w:spacing w:after="0" w:line="240" w:lineRule="auto"/>
      </w:pPr>
      <w:r>
        <w:separator/>
      </w:r>
    </w:p>
  </w:footnote>
  <w:footnote w:type="continuationSeparator" w:id="0">
    <w:p w:rsidR="0085286A" w:rsidRDefault="0085286A" w:rsidP="00EC6C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2"/>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sz w:val="28"/>
        <w:lang w:val="en-US"/>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
    <w:nsid w:val="00000002"/>
    <w:multiLevelType w:val="multilevel"/>
    <w:tmpl w:val="00000002"/>
    <w:name w:val="WW8Num3"/>
    <w:lvl w:ilvl="0">
      <w:start w:val="1"/>
      <w:numFmt w:val="bullet"/>
      <w:lvlText w:val=""/>
      <w:lvlJc w:val="left"/>
      <w:pPr>
        <w:tabs>
          <w:tab w:val="num" w:pos="720"/>
        </w:tabs>
        <w:ind w:left="720" w:hanging="360"/>
      </w:pPr>
      <w:rPr>
        <w:rFonts w:ascii="Symbol" w:hAnsi="Symbol" w:cs="OpenSymbol"/>
        <w:sz w:val="28"/>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8"/>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8"/>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4"/>
    <w:lvl w:ilvl="0">
      <w:start w:val="1"/>
      <w:numFmt w:val="bullet"/>
      <w:lvlText w:val=""/>
      <w:lvlJc w:val="left"/>
      <w:pPr>
        <w:tabs>
          <w:tab w:val="num" w:pos="1270"/>
        </w:tabs>
        <w:ind w:left="1270" w:hanging="360"/>
      </w:pPr>
      <w:rPr>
        <w:rFonts w:ascii="Symbol" w:hAnsi="Symbol" w:cs="OpenSymbol"/>
      </w:rPr>
    </w:lvl>
    <w:lvl w:ilvl="1">
      <w:start w:val="1"/>
      <w:numFmt w:val="bullet"/>
      <w:lvlText w:val="◦"/>
      <w:lvlJc w:val="left"/>
      <w:pPr>
        <w:tabs>
          <w:tab w:val="num" w:pos="1630"/>
        </w:tabs>
        <w:ind w:left="1630" w:hanging="360"/>
      </w:pPr>
      <w:rPr>
        <w:rFonts w:ascii="OpenSymbol" w:hAnsi="OpenSymbol" w:cs="OpenSymbol"/>
      </w:rPr>
    </w:lvl>
    <w:lvl w:ilvl="2">
      <w:start w:val="1"/>
      <w:numFmt w:val="bullet"/>
      <w:lvlText w:val="▪"/>
      <w:lvlJc w:val="left"/>
      <w:pPr>
        <w:tabs>
          <w:tab w:val="num" w:pos="1990"/>
        </w:tabs>
        <w:ind w:left="1990" w:hanging="360"/>
      </w:pPr>
      <w:rPr>
        <w:rFonts w:ascii="OpenSymbol" w:hAnsi="OpenSymbol" w:cs="OpenSymbol"/>
      </w:rPr>
    </w:lvl>
    <w:lvl w:ilvl="3">
      <w:start w:val="1"/>
      <w:numFmt w:val="bullet"/>
      <w:lvlText w:val=""/>
      <w:lvlJc w:val="left"/>
      <w:pPr>
        <w:tabs>
          <w:tab w:val="num" w:pos="2350"/>
        </w:tabs>
        <w:ind w:left="2350" w:hanging="360"/>
      </w:pPr>
      <w:rPr>
        <w:rFonts w:ascii="Symbol" w:hAnsi="Symbol" w:cs="OpenSymbol"/>
      </w:rPr>
    </w:lvl>
    <w:lvl w:ilvl="4">
      <w:start w:val="1"/>
      <w:numFmt w:val="bullet"/>
      <w:lvlText w:val="◦"/>
      <w:lvlJc w:val="left"/>
      <w:pPr>
        <w:tabs>
          <w:tab w:val="num" w:pos="2710"/>
        </w:tabs>
        <w:ind w:left="2710" w:hanging="360"/>
      </w:pPr>
      <w:rPr>
        <w:rFonts w:ascii="OpenSymbol" w:hAnsi="OpenSymbol" w:cs="OpenSymbol"/>
      </w:rPr>
    </w:lvl>
    <w:lvl w:ilvl="5">
      <w:start w:val="1"/>
      <w:numFmt w:val="bullet"/>
      <w:lvlText w:val="▪"/>
      <w:lvlJc w:val="left"/>
      <w:pPr>
        <w:tabs>
          <w:tab w:val="num" w:pos="3070"/>
        </w:tabs>
        <w:ind w:left="3070" w:hanging="360"/>
      </w:pPr>
      <w:rPr>
        <w:rFonts w:ascii="OpenSymbol" w:hAnsi="OpenSymbol" w:cs="OpenSymbol"/>
      </w:rPr>
    </w:lvl>
    <w:lvl w:ilvl="6">
      <w:start w:val="1"/>
      <w:numFmt w:val="bullet"/>
      <w:lvlText w:val=""/>
      <w:lvlJc w:val="left"/>
      <w:pPr>
        <w:tabs>
          <w:tab w:val="num" w:pos="3430"/>
        </w:tabs>
        <w:ind w:left="3430" w:hanging="360"/>
      </w:pPr>
      <w:rPr>
        <w:rFonts w:ascii="Symbol" w:hAnsi="Symbol" w:cs="OpenSymbol"/>
      </w:rPr>
    </w:lvl>
    <w:lvl w:ilvl="7">
      <w:start w:val="1"/>
      <w:numFmt w:val="bullet"/>
      <w:lvlText w:val="◦"/>
      <w:lvlJc w:val="left"/>
      <w:pPr>
        <w:tabs>
          <w:tab w:val="num" w:pos="3790"/>
        </w:tabs>
        <w:ind w:left="3790" w:hanging="360"/>
      </w:pPr>
      <w:rPr>
        <w:rFonts w:ascii="OpenSymbol" w:hAnsi="OpenSymbol" w:cs="OpenSymbol"/>
      </w:rPr>
    </w:lvl>
    <w:lvl w:ilvl="8">
      <w:start w:val="1"/>
      <w:numFmt w:val="bullet"/>
      <w:lvlText w:val="▪"/>
      <w:lvlJc w:val="left"/>
      <w:pPr>
        <w:tabs>
          <w:tab w:val="num" w:pos="4150"/>
        </w:tabs>
        <w:ind w:left="4150" w:hanging="360"/>
      </w:pPr>
      <w:rPr>
        <w:rFonts w:ascii="OpenSymbol" w:hAnsi="OpenSymbol" w:cs="OpenSymbol"/>
      </w:rPr>
    </w:lvl>
  </w:abstractNum>
  <w:abstractNum w:abstractNumId="3">
    <w:nsid w:val="00000004"/>
    <w:multiLevelType w:val="multilevel"/>
    <w:tmpl w:val="00000004"/>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8"/>
    <w:lvl w:ilvl="0">
      <w:start w:val="1"/>
      <w:numFmt w:val="bullet"/>
      <w:lvlText w:val=""/>
      <w:lvlJc w:val="left"/>
      <w:pPr>
        <w:tabs>
          <w:tab w:val="num" w:pos="720"/>
        </w:tabs>
        <w:ind w:left="720" w:hanging="360"/>
      </w:pPr>
      <w:rPr>
        <w:rFonts w:ascii="Symbol" w:hAnsi="Symbol" w:cs="OpenSymbol"/>
        <w:sz w:val="28"/>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8"/>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8"/>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12D40ED9"/>
    <w:multiLevelType w:val="hybridMultilevel"/>
    <w:tmpl w:val="A72600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39A1F8D"/>
    <w:multiLevelType w:val="hybridMultilevel"/>
    <w:tmpl w:val="38267258"/>
    <w:lvl w:ilvl="0" w:tplc="B5A292DA">
      <w:start w:val="1"/>
      <w:numFmt w:val="decimal"/>
      <w:pStyle w:val="1"/>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1CC3119D"/>
    <w:multiLevelType w:val="hybridMultilevel"/>
    <w:tmpl w:val="C37616B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7F21AAA"/>
    <w:multiLevelType w:val="hybridMultilevel"/>
    <w:tmpl w:val="BE820712"/>
    <w:lvl w:ilvl="0" w:tplc="04190001">
      <w:start w:val="1"/>
      <w:numFmt w:val="bullet"/>
      <w:lvlText w:val=""/>
      <w:lvlJc w:val="left"/>
      <w:pPr>
        <w:ind w:left="1011" w:hanging="360"/>
      </w:pPr>
      <w:rPr>
        <w:rFonts w:ascii="Symbol" w:hAnsi="Symbol" w:hint="default"/>
      </w:rPr>
    </w:lvl>
    <w:lvl w:ilvl="1" w:tplc="04190003" w:tentative="1">
      <w:start w:val="1"/>
      <w:numFmt w:val="bullet"/>
      <w:lvlText w:val="o"/>
      <w:lvlJc w:val="left"/>
      <w:pPr>
        <w:ind w:left="1731" w:hanging="360"/>
      </w:pPr>
      <w:rPr>
        <w:rFonts w:ascii="Courier New" w:hAnsi="Courier New" w:cs="Courier New" w:hint="default"/>
      </w:rPr>
    </w:lvl>
    <w:lvl w:ilvl="2" w:tplc="04190005" w:tentative="1">
      <w:start w:val="1"/>
      <w:numFmt w:val="bullet"/>
      <w:lvlText w:val=""/>
      <w:lvlJc w:val="left"/>
      <w:pPr>
        <w:ind w:left="2451" w:hanging="360"/>
      </w:pPr>
      <w:rPr>
        <w:rFonts w:ascii="Wingdings" w:hAnsi="Wingdings" w:hint="default"/>
      </w:rPr>
    </w:lvl>
    <w:lvl w:ilvl="3" w:tplc="04190001" w:tentative="1">
      <w:start w:val="1"/>
      <w:numFmt w:val="bullet"/>
      <w:lvlText w:val=""/>
      <w:lvlJc w:val="left"/>
      <w:pPr>
        <w:ind w:left="3171" w:hanging="360"/>
      </w:pPr>
      <w:rPr>
        <w:rFonts w:ascii="Symbol" w:hAnsi="Symbol" w:hint="default"/>
      </w:rPr>
    </w:lvl>
    <w:lvl w:ilvl="4" w:tplc="04190003" w:tentative="1">
      <w:start w:val="1"/>
      <w:numFmt w:val="bullet"/>
      <w:lvlText w:val="o"/>
      <w:lvlJc w:val="left"/>
      <w:pPr>
        <w:ind w:left="3891" w:hanging="360"/>
      </w:pPr>
      <w:rPr>
        <w:rFonts w:ascii="Courier New" w:hAnsi="Courier New" w:cs="Courier New" w:hint="default"/>
      </w:rPr>
    </w:lvl>
    <w:lvl w:ilvl="5" w:tplc="04190005" w:tentative="1">
      <w:start w:val="1"/>
      <w:numFmt w:val="bullet"/>
      <w:lvlText w:val=""/>
      <w:lvlJc w:val="left"/>
      <w:pPr>
        <w:ind w:left="4611" w:hanging="360"/>
      </w:pPr>
      <w:rPr>
        <w:rFonts w:ascii="Wingdings" w:hAnsi="Wingdings" w:hint="default"/>
      </w:rPr>
    </w:lvl>
    <w:lvl w:ilvl="6" w:tplc="04190001" w:tentative="1">
      <w:start w:val="1"/>
      <w:numFmt w:val="bullet"/>
      <w:lvlText w:val=""/>
      <w:lvlJc w:val="left"/>
      <w:pPr>
        <w:ind w:left="5331" w:hanging="360"/>
      </w:pPr>
      <w:rPr>
        <w:rFonts w:ascii="Symbol" w:hAnsi="Symbol" w:hint="default"/>
      </w:rPr>
    </w:lvl>
    <w:lvl w:ilvl="7" w:tplc="04190003" w:tentative="1">
      <w:start w:val="1"/>
      <w:numFmt w:val="bullet"/>
      <w:lvlText w:val="o"/>
      <w:lvlJc w:val="left"/>
      <w:pPr>
        <w:ind w:left="6051" w:hanging="360"/>
      </w:pPr>
      <w:rPr>
        <w:rFonts w:ascii="Courier New" w:hAnsi="Courier New" w:cs="Courier New" w:hint="default"/>
      </w:rPr>
    </w:lvl>
    <w:lvl w:ilvl="8" w:tplc="04190005" w:tentative="1">
      <w:start w:val="1"/>
      <w:numFmt w:val="bullet"/>
      <w:lvlText w:val=""/>
      <w:lvlJc w:val="left"/>
      <w:pPr>
        <w:ind w:left="6771" w:hanging="360"/>
      </w:pPr>
      <w:rPr>
        <w:rFonts w:ascii="Wingdings" w:hAnsi="Wingdings" w:hint="default"/>
      </w:rPr>
    </w:lvl>
  </w:abstractNum>
  <w:abstractNum w:abstractNumId="12">
    <w:nsid w:val="6EF15A47"/>
    <w:multiLevelType w:val="hybridMultilevel"/>
    <w:tmpl w:val="5DF626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5C1347C"/>
    <w:multiLevelType w:val="hybridMultilevel"/>
    <w:tmpl w:val="4C884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FAC4202"/>
    <w:multiLevelType w:val="hybridMultilevel"/>
    <w:tmpl w:val="22127C12"/>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4"/>
  </w:num>
  <w:num w:numId="11">
    <w:abstractNumId w:val="12"/>
  </w:num>
  <w:num w:numId="12">
    <w:abstractNumId w:val="10"/>
  </w:num>
  <w:num w:numId="13">
    <w:abstractNumId w:val="11"/>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847"/>
    <w:rsid w:val="00013E77"/>
    <w:rsid w:val="000625A7"/>
    <w:rsid w:val="000A1E94"/>
    <w:rsid w:val="00132425"/>
    <w:rsid w:val="00136460"/>
    <w:rsid w:val="001B6C27"/>
    <w:rsid w:val="0023779A"/>
    <w:rsid w:val="002D0851"/>
    <w:rsid w:val="00346865"/>
    <w:rsid w:val="00412DB1"/>
    <w:rsid w:val="004253FB"/>
    <w:rsid w:val="00607330"/>
    <w:rsid w:val="00651C31"/>
    <w:rsid w:val="00661B0D"/>
    <w:rsid w:val="00765ADA"/>
    <w:rsid w:val="00776637"/>
    <w:rsid w:val="00801CB3"/>
    <w:rsid w:val="00844EE4"/>
    <w:rsid w:val="0085286A"/>
    <w:rsid w:val="00887B9A"/>
    <w:rsid w:val="008B5DB6"/>
    <w:rsid w:val="008C2D8C"/>
    <w:rsid w:val="00A15CB6"/>
    <w:rsid w:val="00A46309"/>
    <w:rsid w:val="00A52370"/>
    <w:rsid w:val="00AB442B"/>
    <w:rsid w:val="00AD6E5C"/>
    <w:rsid w:val="00B67F9D"/>
    <w:rsid w:val="00B946EA"/>
    <w:rsid w:val="00BE7D79"/>
    <w:rsid w:val="00C06847"/>
    <w:rsid w:val="00C466BD"/>
    <w:rsid w:val="00C53812"/>
    <w:rsid w:val="00C6082B"/>
    <w:rsid w:val="00CB0144"/>
    <w:rsid w:val="00CC2493"/>
    <w:rsid w:val="00D25FE1"/>
    <w:rsid w:val="00D76741"/>
    <w:rsid w:val="00D86220"/>
    <w:rsid w:val="00E81ED2"/>
    <w:rsid w:val="00EB7B36"/>
    <w:rsid w:val="00EC6CB6"/>
    <w:rsid w:val="00FA35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3590D5-89BD-41F2-B2C6-67BC1B2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66BD"/>
    <w:pPr>
      <w:ind w:firstLine="737"/>
      <w:jc w:val="both"/>
    </w:pPr>
    <w:rPr>
      <w:rFonts w:ascii="Times New Roman" w:hAnsi="Times New Roman" w:cs="Times New Roman"/>
      <w:sz w:val="28"/>
    </w:rPr>
  </w:style>
  <w:style w:type="paragraph" w:styleId="1">
    <w:name w:val="heading 1"/>
    <w:basedOn w:val="a"/>
    <w:next w:val="a"/>
    <w:link w:val="10"/>
    <w:uiPriority w:val="9"/>
    <w:qFormat/>
    <w:rsid w:val="00C06847"/>
    <w:pPr>
      <w:keepNext/>
      <w:keepLines/>
      <w:pageBreakBefore/>
      <w:numPr>
        <w:numId w:val="9"/>
      </w:numPr>
      <w:suppressAutoHyphens/>
      <w:spacing w:before="240" w:after="240" w:line="360" w:lineRule="auto"/>
      <w:ind w:hanging="357"/>
      <w:outlineLvl w:val="0"/>
    </w:pPr>
    <w:rPr>
      <w:rFonts w:eastAsiaTheme="majorEastAsia" w:cs="Mangal"/>
      <w:b/>
      <w:sz w:val="32"/>
      <w:szCs w:val="29"/>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6847"/>
    <w:rPr>
      <w:rFonts w:ascii="Times New Roman" w:eastAsiaTheme="majorEastAsia" w:hAnsi="Times New Roman" w:cs="Mangal"/>
      <w:b/>
      <w:sz w:val="32"/>
      <w:szCs w:val="29"/>
      <w:lang w:eastAsia="zh-CN" w:bidi="hi-IN"/>
    </w:rPr>
  </w:style>
  <w:style w:type="paragraph" w:styleId="a3">
    <w:name w:val="caption"/>
    <w:aliases w:val="Название объекта 1"/>
    <w:basedOn w:val="a"/>
    <w:qFormat/>
    <w:rsid w:val="00132425"/>
    <w:pPr>
      <w:suppressLineNumbers/>
      <w:suppressAutoHyphens/>
      <w:spacing w:before="120" w:after="240" w:line="360" w:lineRule="auto"/>
      <w:ind w:firstLine="0"/>
      <w:contextualSpacing/>
      <w:jc w:val="center"/>
    </w:pPr>
    <w:rPr>
      <w:rFonts w:eastAsia="NSimSun" w:cs="Lucida Sans"/>
      <w:i/>
      <w:iCs/>
      <w:szCs w:val="24"/>
      <w:lang w:eastAsia="zh-CN" w:bidi="hi-IN"/>
    </w:rPr>
  </w:style>
  <w:style w:type="paragraph" w:styleId="a4">
    <w:name w:val="No Spacing"/>
    <w:uiPriority w:val="1"/>
    <w:qFormat/>
    <w:rsid w:val="00C06847"/>
    <w:pPr>
      <w:widowControl w:val="0"/>
      <w:suppressAutoHyphens/>
      <w:spacing w:after="0" w:line="360" w:lineRule="auto"/>
    </w:pPr>
    <w:rPr>
      <w:rFonts w:ascii="Liberation Serif" w:eastAsia="NSimSun" w:hAnsi="Liberation Serif" w:cs="Mangal"/>
      <w:sz w:val="28"/>
      <w:szCs w:val="21"/>
      <w:lang w:eastAsia="zh-CN" w:bidi="hi-IN"/>
    </w:rPr>
  </w:style>
  <w:style w:type="paragraph" w:customStyle="1" w:styleId="11">
    <w:name w:val="Заголовок 1 без номеры"/>
    <w:basedOn w:val="1"/>
    <w:next w:val="a"/>
    <w:qFormat/>
    <w:rsid w:val="00C466BD"/>
    <w:pPr>
      <w:numPr>
        <w:numId w:val="0"/>
      </w:numPr>
      <w:ind w:firstLine="709"/>
    </w:pPr>
  </w:style>
  <w:style w:type="paragraph" w:styleId="a5">
    <w:name w:val="List Paragraph"/>
    <w:basedOn w:val="a"/>
    <w:uiPriority w:val="34"/>
    <w:qFormat/>
    <w:rsid w:val="00C466BD"/>
    <w:pPr>
      <w:spacing w:line="360" w:lineRule="auto"/>
      <w:ind w:left="720"/>
      <w:contextualSpacing/>
    </w:pPr>
  </w:style>
  <w:style w:type="paragraph" w:customStyle="1" w:styleId="12">
    <w:name w:val="Заголовок 1 не в содержании"/>
    <w:basedOn w:val="11"/>
    <w:next w:val="a"/>
    <w:qFormat/>
    <w:rsid w:val="00C466BD"/>
  </w:style>
  <w:style w:type="paragraph" w:styleId="13">
    <w:name w:val="toc 1"/>
    <w:basedOn w:val="a"/>
    <w:next w:val="a"/>
    <w:autoRedefine/>
    <w:uiPriority w:val="39"/>
    <w:unhideWhenUsed/>
    <w:rsid w:val="00C466BD"/>
    <w:pPr>
      <w:spacing w:before="120" w:after="120"/>
      <w:jc w:val="left"/>
    </w:pPr>
    <w:rPr>
      <w:b/>
      <w:bCs/>
      <w:caps/>
      <w:szCs w:val="20"/>
    </w:rPr>
  </w:style>
  <w:style w:type="paragraph" w:styleId="2">
    <w:name w:val="toc 2"/>
    <w:basedOn w:val="a"/>
    <w:next w:val="a"/>
    <w:autoRedefine/>
    <w:uiPriority w:val="39"/>
    <w:unhideWhenUsed/>
    <w:rsid w:val="00C466BD"/>
    <w:pPr>
      <w:spacing w:after="0"/>
      <w:ind w:left="280"/>
      <w:jc w:val="left"/>
    </w:pPr>
    <w:rPr>
      <w:rFonts w:asciiTheme="minorHAnsi" w:hAnsiTheme="minorHAnsi"/>
      <w:smallCaps/>
      <w:sz w:val="20"/>
      <w:szCs w:val="20"/>
    </w:rPr>
  </w:style>
  <w:style w:type="paragraph" w:styleId="3">
    <w:name w:val="toc 3"/>
    <w:basedOn w:val="a"/>
    <w:next w:val="a"/>
    <w:autoRedefine/>
    <w:uiPriority w:val="39"/>
    <w:unhideWhenUsed/>
    <w:rsid w:val="00C466BD"/>
    <w:pPr>
      <w:spacing w:after="0"/>
      <w:ind w:left="560"/>
      <w:jc w:val="left"/>
    </w:pPr>
    <w:rPr>
      <w:rFonts w:asciiTheme="minorHAnsi" w:hAnsiTheme="minorHAnsi"/>
      <w:i/>
      <w:iCs/>
      <w:sz w:val="20"/>
      <w:szCs w:val="20"/>
    </w:rPr>
  </w:style>
  <w:style w:type="paragraph" w:styleId="4">
    <w:name w:val="toc 4"/>
    <w:basedOn w:val="a"/>
    <w:next w:val="a"/>
    <w:autoRedefine/>
    <w:uiPriority w:val="39"/>
    <w:unhideWhenUsed/>
    <w:rsid w:val="00C466BD"/>
    <w:pPr>
      <w:spacing w:after="0"/>
      <w:ind w:left="840"/>
      <w:jc w:val="left"/>
    </w:pPr>
    <w:rPr>
      <w:rFonts w:asciiTheme="minorHAnsi" w:hAnsiTheme="minorHAnsi"/>
      <w:sz w:val="18"/>
      <w:szCs w:val="18"/>
    </w:rPr>
  </w:style>
  <w:style w:type="paragraph" w:styleId="5">
    <w:name w:val="toc 5"/>
    <w:basedOn w:val="a"/>
    <w:next w:val="a"/>
    <w:autoRedefine/>
    <w:uiPriority w:val="39"/>
    <w:unhideWhenUsed/>
    <w:rsid w:val="00C466BD"/>
    <w:pPr>
      <w:spacing w:after="0"/>
      <w:ind w:left="1120"/>
      <w:jc w:val="left"/>
    </w:pPr>
    <w:rPr>
      <w:rFonts w:asciiTheme="minorHAnsi" w:hAnsiTheme="minorHAnsi"/>
      <w:sz w:val="18"/>
      <w:szCs w:val="18"/>
    </w:rPr>
  </w:style>
  <w:style w:type="paragraph" w:styleId="6">
    <w:name w:val="toc 6"/>
    <w:basedOn w:val="a"/>
    <w:next w:val="a"/>
    <w:autoRedefine/>
    <w:uiPriority w:val="39"/>
    <w:unhideWhenUsed/>
    <w:rsid w:val="00C466BD"/>
    <w:pPr>
      <w:spacing w:after="0"/>
      <w:ind w:left="1400"/>
      <w:jc w:val="left"/>
    </w:pPr>
    <w:rPr>
      <w:rFonts w:asciiTheme="minorHAnsi" w:hAnsiTheme="minorHAnsi"/>
      <w:sz w:val="18"/>
      <w:szCs w:val="18"/>
    </w:rPr>
  </w:style>
  <w:style w:type="paragraph" w:styleId="7">
    <w:name w:val="toc 7"/>
    <w:basedOn w:val="a"/>
    <w:next w:val="a"/>
    <w:autoRedefine/>
    <w:uiPriority w:val="39"/>
    <w:unhideWhenUsed/>
    <w:rsid w:val="00C466BD"/>
    <w:pPr>
      <w:spacing w:after="0"/>
      <w:ind w:left="1680"/>
      <w:jc w:val="left"/>
    </w:pPr>
    <w:rPr>
      <w:rFonts w:asciiTheme="minorHAnsi" w:hAnsiTheme="minorHAnsi"/>
      <w:sz w:val="18"/>
      <w:szCs w:val="18"/>
    </w:rPr>
  </w:style>
  <w:style w:type="paragraph" w:styleId="8">
    <w:name w:val="toc 8"/>
    <w:basedOn w:val="a"/>
    <w:next w:val="a"/>
    <w:autoRedefine/>
    <w:uiPriority w:val="39"/>
    <w:unhideWhenUsed/>
    <w:rsid w:val="00C466BD"/>
    <w:pPr>
      <w:spacing w:after="0"/>
      <w:ind w:left="1960"/>
      <w:jc w:val="left"/>
    </w:pPr>
    <w:rPr>
      <w:rFonts w:asciiTheme="minorHAnsi" w:hAnsiTheme="minorHAnsi"/>
      <w:sz w:val="18"/>
      <w:szCs w:val="18"/>
    </w:rPr>
  </w:style>
  <w:style w:type="paragraph" w:styleId="9">
    <w:name w:val="toc 9"/>
    <w:basedOn w:val="a"/>
    <w:next w:val="a"/>
    <w:autoRedefine/>
    <w:uiPriority w:val="39"/>
    <w:unhideWhenUsed/>
    <w:rsid w:val="00C466BD"/>
    <w:pPr>
      <w:spacing w:after="0"/>
      <w:ind w:left="2240"/>
      <w:jc w:val="left"/>
    </w:pPr>
    <w:rPr>
      <w:rFonts w:asciiTheme="minorHAnsi" w:hAnsiTheme="minorHAnsi"/>
      <w:sz w:val="18"/>
      <w:szCs w:val="18"/>
    </w:rPr>
  </w:style>
  <w:style w:type="character" w:styleId="a6">
    <w:name w:val="Hyperlink"/>
    <w:basedOn w:val="a0"/>
    <w:uiPriority w:val="99"/>
    <w:unhideWhenUsed/>
    <w:rsid w:val="00C466BD"/>
    <w:rPr>
      <w:color w:val="0563C1" w:themeColor="hyperlink"/>
      <w:u w:val="single"/>
    </w:rPr>
  </w:style>
  <w:style w:type="paragraph" w:styleId="a7">
    <w:name w:val="header"/>
    <w:basedOn w:val="a"/>
    <w:link w:val="a8"/>
    <w:uiPriority w:val="99"/>
    <w:unhideWhenUsed/>
    <w:rsid w:val="00EC6CB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C6CB6"/>
    <w:rPr>
      <w:rFonts w:ascii="Times New Roman" w:hAnsi="Times New Roman" w:cs="Times New Roman"/>
      <w:sz w:val="28"/>
    </w:rPr>
  </w:style>
  <w:style w:type="paragraph" w:styleId="a9">
    <w:name w:val="footer"/>
    <w:basedOn w:val="a"/>
    <w:link w:val="aa"/>
    <w:uiPriority w:val="99"/>
    <w:unhideWhenUsed/>
    <w:rsid w:val="00EC6CB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C6CB6"/>
    <w:rPr>
      <w:rFonts w:ascii="Times New Roman" w:hAnsi="Times New Roman" w:cs="Times New Roman"/>
      <w:sz w:val="28"/>
    </w:rPr>
  </w:style>
  <w:style w:type="paragraph" w:customStyle="1" w:styleId="ab">
    <w:name w:val="Текст программы"/>
    <w:basedOn w:val="a"/>
    <w:qFormat/>
    <w:rsid w:val="00D25FE1"/>
    <w:pPr>
      <w:pBdr>
        <w:top w:val="single" w:sz="4" w:space="1" w:color="auto"/>
        <w:left w:val="single" w:sz="4" w:space="4" w:color="auto"/>
        <w:bottom w:val="single" w:sz="4" w:space="1" w:color="auto"/>
        <w:right w:val="single" w:sz="4" w:space="4" w:color="auto"/>
      </w:pBdr>
      <w:spacing w:line="240" w:lineRule="auto"/>
      <w:ind w:left="567" w:right="567" w:firstLine="0"/>
    </w:pPr>
    <w:rPr>
      <w:rFonts w:ascii="Courier New" w:hAnsi="Courier New"/>
      <w:color w:val="000000" w:themeColor="text1"/>
      <w:sz w:val="24"/>
    </w:rPr>
  </w:style>
  <w:style w:type="table" w:styleId="ac">
    <w:name w:val="Table Grid"/>
    <w:basedOn w:val="a1"/>
    <w:uiPriority w:val="39"/>
    <w:rsid w:val="00A523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Текст программы без границ"/>
    <w:basedOn w:val="ab"/>
    <w:qFormat/>
    <w:rsid w:val="00132425"/>
    <w:pPr>
      <w:pBdr>
        <w:top w:val="none" w:sz="0" w:space="0" w:color="auto"/>
        <w:left w:val="none" w:sz="0" w:space="0" w:color="auto"/>
        <w:bottom w:val="none" w:sz="0" w:space="0" w:color="auto"/>
        <w:right w:val="none" w:sz="0" w:space="0"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3FD1E-78B7-41D3-9CB3-4A77F34F8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17</Pages>
  <Words>1820</Words>
  <Characters>10375</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2019-05-25T12:28:00Z</dcterms:created>
  <dcterms:modified xsi:type="dcterms:W3CDTF">2019-06-04T09:05:00Z</dcterms:modified>
</cp:coreProperties>
</file>